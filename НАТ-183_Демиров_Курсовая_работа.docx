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7C6FE" w14:textId="542EE7F5" w:rsidR="00EC584B" w:rsidRPr="00EC584B" w:rsidRDefault="00EC584B" w:rsidP="00EC584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EC584B">
        <w:rPr>
          <w:rFonts w:eastAsia="Calibri"/>
          <w:sz w:val="28"/>
          <w:szCs w:val="28"/>
          <w:lang w:eastAsia="en-US"/>
        </w:rPr>
        <w:t>Одесский Национальный Политехнический Университет</w:t>
      </w:r>
    </w:p>
    <w:p w14:paraId="5A89F017" w14:textId="36C0757D" w:rsidR="00EC584B" w:rsidRPr="00EC584B" w:rsidRDefault="00EC584B" w:rsidP="00EC584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EC584B">
        <w:rPr>
          <w:rFonts w:eastAsia="Calibri"/>
          <w:sz w:val="28"/>
          <w:szCs w:val="28"/>
          <w:lang w:eastAsia="en-US"/>
        </w:rPr>
        <w:t>Кафедра «</w:t>
      </w:r>
      <w:r>
        <w:rPr>
          <w:rFonts w:eastAsia="Calibri"/>
          <w:sz w:val="28"/>
          <w:szCs w:val="28"/>
          <w:lang w:eastAsia="en-US"/>
        </w:rPr>
        <w:t>Компьютеризированные системы управления</w:t>
      </w:r>
      <w:r w:rsidRPr="00EC584B">
        <w:rPr>
          <w:rFonts w:eastAsia="Calibri"/>
          <w:sz w:val="28"/>
          <w:szCs w:val="28"/>
          <w:lang w:eastAsia="en-US"/>
        </w:rPr>
        <w:t>»</w:t>
      </w:r>
    </w:p>
    <w:p w14:paraId="78CC78D2" w14:textId="77777777" w:rsidR="00EC584B" w:rsidRPr="00EC584B" w:rsidRDefault="00EC584B" w:rsidP="00EC584B">
      <w:pPr>
        <w:spacing w:line="960" w:lineRule="auto"/>
        <w:jc w:val="center"/>
        <w:rPr>
          <w:rFonts w:eastAsia="Calibri"/>
          <w:sz w:val="28"/>
          <w:szCs w:val="28"/>
          <w:lang w:eastAsia="en-US"/>
        </w:rPr>
      </w:pPr>
    </w:p>
    <w:p w14:paraId="574401A8" w14:textId="40936CB7" w:rsidR="00EC584B" w:rsidRPr="00EC584B" w:rsidRDefault="00EC584B" w:rsidP="00EC584B">
      <w:pPr>
        <w:spacing w:line="360" w:lineRule="auto"/>
        <w:jc w:val="center"/>
        <w:rPr>
          <w:rFonts w:eastAsia="Calibri"/>
          <w:b/>
          <w:sz w:val="28"/>
          <w:szCs w:val="28"/>
          <w:lang w:eastAsia="en-US"/>
        </w:rPr>
      </w:pPr>
      <w:proofErr w:type="gramStart"/>
      <w:r w:rsidRPr="00EC584B">
        <w:rPr>
          <w:rFonts w:eastAsia="Calibri"/>
          <w:b/>
          <w:sz w:val="28"/>
          <w:szCs w:val="28"/>
          <w:lang w:eastAsia="en-US"/>
        </w:rPr>
        <w:t>КУРСОВА</w:t>
      </w:r>
      <w:r>
        <w:rPr>
          <w:rFonts w:eastAsia="Calibri"/>
          <w:b/>
          <w:sz w:val="28"/>
          <w:szCs w:val="28"/>
          <w:lang w:eastAsia="en-US"/>
        </w:rPr>
        <w:t>Я</w:t>
      </w:r>
      <w:proofErr w:type="gramEnd"/>
      <w:r w:rsidRPr="00EC584B">
        <w:rPr>
          <w:rFonts w:eastAsia="Calibri"/>
          <w:b/>
          <w:sz w:val="28"/>
          <w:szCs w:val="28"/>
          <w:lang w:eastAsia="en-US"/>
        </w:rPr>
        <w:t xml:space="preserve"> РОБОТА</w:t>
      </w:r>
    </w:p>
    <w:p w14:paraId="67005D20" w14:textId="77777777" w:rsidR="00EC584B" w:rsidRPr="00EC584B" w:rsidRDefault="00EC584B" w:rsidP="00EC584B">
      <w:pPr>
        <w:spacing w:line="360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14:paraId="14017F53" w14:textId="1E8A8A9F" w:rsidR="00EC584B" w:rsidRPr="00EC584B" w:rsidRDefault="00EC584B" w:rsidP="00EC584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 дисциплине</w:t>
      </w:r>
      <w:r w:rsidRPr="00EC584B">
        <w:rPr>
          <w:rFonts w:eastAsia="Calibri"/>
          <w:sz w:val="28"/>
          <w:szCs w:val="28"/>
          <w:lang w:eastAsia="en-US"/>
        </w:rPr>
        <w:t xml:space="preserve"> «</w:t>
      </w:r>
      <w:r>
        <w:rPr>
          <w:rFonts w:eastAsia="Calibri"/>
          <w:sz w:val="28"/>
          <w:szCs w:val="28"/>
          <w:lang w:eastAsia="en-US"/>
        </w:rPr>
        <w:t>Современные технологии программирования</w:t>
      </w:r>
      <w:r w:rsidRPr="00EC584B">
        <w:rPr>
          <w:rFonts w:eastAsia="Calibri"/>
          <w:sz w:val="28"/>
          <w:szCs w:val="28"/>
          <w:lang w:eastAsia="en-US"/>
        </w:rPr>
        <w:t>»</w:t>
      </w:r>
    </w:p>
    <w:p w14:paraId="187E5FCF" w14:textId="42FD9015" w:rsidR="00EC584B" w:rsidRPr="00EC584B" w:rsidRDefault="00EC584B" w:rsidP="00EC584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EC584B">
        <w:rPr>
          <w:rFonts w:eastAsia="Calibri"/>
          <w:sz w:val="28"/>
          <w:szCs w:val="28"/>
          <w:lang w:eastAsia="en-US"/>
        </w:rPr>
        <w:t>на тему: «</w:t>
      </w:r>
      <w:r>
        <w:rPr>
          <w:rFonts w:eastAsia="Calibri"/>
          <w:sz w:val="28"/>
          <w:szCs w:val="28"/>
          <w:lang w:eastAsia="en-US"/>
        </w:rPr>
        <w:t>Эмуляция работы операционной системы</w:t>
      </w:r>
      <w:r w:rsidRPr="00EC584B">
        <w:rPr>
          <w:rFonts w:eastAsia="Calibri"/>
          <w:sz w:val="28"/>
          <w:szCs w:val="28"/>
          <w:lang w:eastAsia="en-US"/>
        </w:rPr>
        <w:t>»</w:t>
      </w:r>
    </w:p>
    <w:p w14:paraId="432E34B5" w14:textId="37DF6618" w:rsidR="00EC584B" w:rsidRPr="00EC584B" w:rsidRDefault="00D64188" w:rsidP="00EC584B">
      <w:pPr>
        <w:spacing w:line="132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Вариант 15</w:t>
      </w:r>
    </w:p>
    <w:p w14:paraId="5EA8D98C" w14:textId="295B63F6" w:rsidR="00EC584B" w:rsidRPr="00EC584B" w:rsidRDefault="00EC584B" w:rsidP="00EC584B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  <w:r w:rsidRPr="00EC584B">
        <w:rPr>
          <w:rFonts w:eastAsia="Calibri"/>
          <w:sz w:val="26"/>
          <w:szCs w:val="26"/>
          <w:lang w:eastAsia="en-US"/>
        </w:rPr>
        <w:t xml:space="preserve">Студента </w:t>
      </w:r>
      <w:r w:rsidR="00892ED8">
        <w:rPr>
          <w:rFonts w:eastAsia="Calibri"/>
          <w:sz w:val="26"/>
          <w:szCs w:val="26"/>
          <w:lang w:eastAsia="en-US"/>
        </w:rPr>
        <w:t>3</w:t>
      </w:r>
      <w:r w:rsidRPr="00EC584B">
        <w:rPr>
          <w:rFonts w:eastAsia="Calibri"/>
          <w:sz w:val="26"/>
          <w:szCs w:val="26"/>
          <w:lang w:eastAsia="en-US"/>
        </w:rPr>
        <w:t xml:space="preserve"> курс</w:t>
      </w:r>
      <w:r>
        <w:rPr>
          <w:rFonts w:eastAsia="Calibri"/>
          <w:sz w:val="26"/>
          <w:szCs w:val="26"/>
          <w:lang w:eastAsia="en-US"/>
        </w:rPr>
        <w:t>а</w:t>
      </w:r>
      <w:r w:rsidRPr="00EC584B">
        <w:rPr>
          <w:rFonts w:eastAsia="Calibri"/>
          <w:sz w:val="26"/>
          <w:szCs w:val="26"/>
          <w:lang w:eastAsia="en-US"/>
        </w:rPr>
        <w:t>, груп</w:t>
      </w:r>
      <w:r>
        <w:rPr>
          <w:rFonts w:eastAsia="Calibri"/>
          <w:sz w:val="26"/>
          <w:szCs w:val="26"/>
          <w:lang w:eastAsia="en-US"/>
        </w:rPr>
        <w:t>пы</w:t>
      </w:r>
      <w:r w:rsidR="00D64188">
        <w:rPr>
          <w:rFonts w:eastAsia="Calibri"/>
          <w:sz w:val="26"/>
          <w:szCs w:val="26"/>
          <w:lang w:eastAsia="en-US"/>
        </w:rPr>
        <w:t xml:space="preserve"> Н</w:t>
      </w:r>
      <w:r w:rsidRPr="00EC584B">
        <w:rPr>
          <w:rFonts w:eastAsia="Calibri"/>
          <w:sz w:val="26"/>
          <w:szCs w:val="26"/>
          <w:lang w:eastAsia="en-US"/>
        </w:rPr>
        <w:t>АТ–183</w:t>
      </w:r>
    </w:p>
    <w:p w14:paraId="0EAEA8E1" w14:textId="24778BC8" w:rsidR="00EC584B" w:rsidRPr="00EC584B" w:rsidRDefault="00EC584B" w:rsidP="00EC584B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>специальности</w:t>
      </w:r>
      <w:r w:rsidRPr="00EC584B">
        <w:rPr>
          <w:rFonts w:eastAsia="Calibri"/>
          <w:sz w:val="26"/>
          <w:szCs w:val="26"/>
          <w:lang w:eastAsia="en-US"/>
        </w:rPr>
        <w:t xml:space="preserve"> «</w:t>
      </w:r>
      <w:r>
        <w:rPr>
          <w:rFonts w:eastAsia="Calibri"/>
          <w:sz w:val="26"/>
          <w:szCs w:val="26"/>
          <w:lang w:eastAsia="en-US"/>
        </w:rPr>
        <w:t>Автоматизация и компьютерно-интегрированные технологии</w:t>
      </w:r>
      <w:r w:rsidRPr="00EC584B">
        <w:rPr>
          <w:rFonts w:eastAsia="Calibri"/>
          <w:sz w:val="26"/>
          <w:szCs w:val="26"/>
          <w:lang w:eastAsia="en-US"/>
        </w:rPr>
        <w:t>»</w:t>
      </w:r>
    </w:p>
    <w:p w14:paraId="5D916B1F" w14:textId="3D94EB18" w:rsidR="00EC584B" w:rsidRPr="00EC584B" w:rsidRDefault="00D64188" w:rsidP="00EC584B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  <w:proofErr w:type="spellStart"/>
      <w:r>
        <w:rPr>
          <w:rFonts w:eastAsia="Calibri"/>
          <w:sz w:val="26"/>
          <w:szCs w:val="26"/>
          <w:lang w:eastAsia="en-US"/>
        </w:rPr>
        <w:t>Демиров</w:t>
      </w:r>
      <w:proofErr w:type="spellEnd"/>
      <w:r>
        <w:rPr>
          <w:rFonts w:eastAsia="Calibri"/>
          <w:sz w:val="26"/>
          <w:szCs w:val="26"/>
          <w:lang w:eastAsia="en-US"/>
        </w:rPr>
        <w:t xml:space="preserve"> А.А.</w:t>
      </w:r>
    </w:p>
    <w:p w14:paraId="2EC7649F" w14:textId="5F999D0B" w:rsidR="00EC584B" w:rsidRPr="00EC584B" w:rsidRDefault="00EC584B" w:rsidP="00EC584B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>Руководитель</w:t>
      </w:r>
      <w:r w:rsidRPr="00EC584B">
        <w:rPr>
          <w:rFonts w:eastAsia="Calibri"/>
          <w:sz w:val="26"/>
          <w:szCs w:val="26"/>
          <w:lang w:eastAsia="en-US"/>
        </w:rPr>
        <w:t>: доц. Сперанский В.</w:t>
      </w:r>
      <w:r>
        <w:rPr>
          <w:rFonts w:eastAsia="Calibri"/>
          <w:sz w:val="26"/>
          <w:szCs w:val="26"/>
          <w:lang w:eastAsia="en-US"/>
        </w:rPr>
        <w:t>А</w:t>
      </w:r>
      <w:r w:rsidRPr="00EC584B">
        <w:rPr>
          <w:rFonts w:eastAsia="Calibri"/>
          <w:sz w:val="26"/>
          <w:szCs w:val="26"/>
          <w:lang w:eastAsia="en-US"/>
        </w:rPr>
        <w:t>.</w:t>
      </w:r>
    </w:p>
    <w:p w14:paraId="326BF1DE" w14:textId="77777777" w:rsidR="00EC584B" w:rsidRPr="00EC584B" w:rsidRDefault="00EC584B" w:rsidP="00EC584B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</w:p>
    <w:p w14:paraId="722A9DC6" w14:textId="66E9EFDF" w:rsidR="00EC584B" w:rsidRPr="00EC584B" w:rsidRDefault="00EC584B" w:rsidP="00EC584B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 xml:space="preserve">Национальная </w:t>
      </w:r>
      <w:r w:rsidR="00740383">
        <w:rPr>
          <w:rFonts w:eastAsia="Calibri"/>
          <w:sz w:val="26"/>
          <w:szCs w:val="26"/>
          <w:lang w:eastAsia="en-US"/>
        </w:rPr>
        <w:t>ш</w:t>
      </w:r>
      <w:r>
        <w:rPr>
          <w:rFonts w:eastAsia="Calibri"/>
          <w:sz w:val="26"/>
          <w:szCs w:val="26"/>
          <w:lang w:eastAsia="en-US"/>
        </w:rPr>
        <w:t>кала</w:t>
      </w:r>
      <w:r w:rsidRPr="00EC584B">
        <w:rPr>
          <w:rFonts w:eastAsia="Calibri"/>
          <w:sz w:val="26"/>
          <w:szCs w:val="26"/>
          <w:lang w:eastAsia="en-US"/>
        </w:rPr>
        <w:t>:___________________</w:t>
      </w:r>
    </w:p>
    <w:p w14:paraId="67F3A3BF" w14:textId="346B4E4F" w:rsidR="00EC584B" w:rsidRPr="00EC584B" w:rsidRDefault="00740383" w:rsidP="00EC584B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>Количество баллов</w:t>
      </w:r>
      <w:r w:rsidR="00EC584B" w:rsidRPr="00EC584B">
        <w:rPr>
          <w:rFonts w:eastAsia="Calibri"/>
          <w:sz w:val="26"/>
          <w:szCs w:val="26"/>
          <w:lang w:eastAsia="en-US"/>
        </w:rPr>
        <w:t>:_____________________</w:t>
      </w:r>
    </w:p>
    <w:p w14:paraId="08DDC91B" w14:textId="6B95090C" w:rsidR="00EC584B" w:rsidRPr="00EC584B" w:rsidRDefault="00740383" w:rsidP="00EC584B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>Оценка</w:t>
      </w:r>
      <w:r w:rsidR="00EC584B" w:rsidRPr="00EC584B">
        <w:rPr>
          <w:rFonts w:eastAsia="Calibri"/>
          <w:sz w:val="26"/>
          <w:szCs w:val="26"/>
          <w:lang w:eastAsia="en-US"/>
        </w:rPr>
        <w:t>: ECTS________________________</w:t>
      </w:r>
      <w:r>
        <w:rPr>
          <w:rFonts w:eastAsia="Calibri"/>
          <w:sz w:val="26"/>
          <w:szCs w:val="26"/>
          <w:lang w:eastAsia="en-US"/>
        </w:rPr>
        <w:t>_</w:t>
      </w:r>
    </w:p>
    <w:p w14:paraId="3F78C7CE" w14:textId="77777777" w:rsidR="00EC584B" w:rsidRPr="00EC584B" w:rsidRDefault="00EC584B" w:rsidP="00EC584B">
      <w:pPr>
        <w:spacing w:line="360" w:lineRule="auto"/>
        <w:ind w:left="4395"/>
        <w:rPr>
          <w:rFonts w:eastAsia="Calibri"/>
          <w:lang w:eastAsia="en-US"/>
        </w:rPr>
      </w:pPr>
    </w:p>
    <w:p w14:paraId="1796101E" w14:textId="69FC7AC9" w:rsidR="00EC584B" w:rsidRPr="00EC584B" w:rsidRDefault="00EC584B" w:rsidP="00EC584B">
      <w:pPr>
        <w:spacing w:line="360" w:lineRule="auto"/>
        <w:rPr>
          <w:rFonts w:eastAsia="Calibri"/>
          <w:sz w:val="20"/>
          <w:szCs w:val="20"/>
          <w:lang w:eastAsia="en-US"/>
        </w:rPr>
      </w:pPr>
      <w:r w:rsidRPr="00EC584B">
        <w:rPr>
          <w:rFonts w:eastAsia="Calibri"/>
          <w:sz w:val="28"/>
          <w:szCs w:val="28"/>
          <w:lang w:eastAsia="en-US"/>
        </w:rPr>
        <w:tab/>
      </w:r>
      <w:r w:rsidRPr="00EC584B">
        <w:rPr>
          <w:rFonts w:eastAsia="Calibri"/>
          <w:sz w:val="28"/>
          <w:szCs w:val="28"/>
          <w:lang w:eastAsia="en-US"/>
        </w:rPr>
        <w:tab/>
      </w:r>
      <w:r w:rsidRPr="00EC584B">
        <w:rPr>
          <w:rFonts w:eastAsia="Calibri"/>
          <w:sz w:val="28"/>
          <w:szCs w:val="28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="00740383">
        <w:rPr>
          <w:rFonts w:eastAsia="Calibri"/>
          <w:sz w:val="20"/>
          <w:szCs w:val="20"/>
          <w:lang w:eastAsia="en-US"/>
        </w:rPr>
        <w:t>Члены комиссии</w:t>
      </w:r>
      <w:r w:rsidRPr="00EC584B">
        <w:rPr>
          <w:rFonts w:eastAsia="Calibri"/>
          <w:sz w:val="20"/>
          <w:szCs w:val="20"/>
          <w:lang w:eastAsia="en-US"/>
        </w:rPr>
        <w:t xml:space="preserve">  _____________   ___________________________</w:t>
      </w:r>
      <w:r w:rsidR="00740383">
        <w:rPr>
          <w:rFonts w:eastAsia="Calibri"/>
          <w:sz w:val="20"/>
          <w:szCs w:val="20"/>
          <w:lang w:eastAsia="en-US"/>
        </w:rPr>
        <w:t>_______</w:t>
      </w:r>
    </w:p>
    <w:p w14:paraId="72F5000C" w14:textId="350B9258" w:rsidR="00EC584B" w:rsidRPr="00EC584B" w:rsidRDefault="00EC584B" w:rsidP="00EC584B">
      <w:pPr>
        <w:spacing w:line="360" w:lineRule="auto"/>
        <w:rPr>
          <w:rFonts w:eastAsia="Calibri"/>
          <w:sz w:val="20"/>
          <w:szCs w:val="20"/>
          <w:lang w:eastAsia="en-US"/>
        </w:rPr>
      </w:pP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  <w:t xml:space="preserve">     (</w:t>
      </w:r>
      <w:r w:rsidR="00740383">
        <w:rPr>
          <w:rFonts w:eastAsia="Calibri"/>
          <w:sz w:val="20"/>
          <w:szCs w:val="20"/>
          <w:lang w:eastAsia="en-US"/>
        </w:rPr>
        <w:t>подпись</w:t>
      </w:r>
      <w:r w:rsidRPr="00EC584B">
        <w:rPr>
          <w:rFonts w:eastAsia="Calibri"/>
          <w:sz w:val="20"/>
          <w:szCs w:val="20"/>
          <w:lang w:eastAsia="en-US"/>
        </w:rPr>
        <w:t>)</w:t>
      </w:r>
      <w:r w:rsidRPr="00EC584B">
        <w:rPr>
          <w:rFonts w:eastAsia="Calibri"/>
          <w:sz w:val="20"/>
          <w:szCs w:val="20"/>
          <w:lang w:eastAsia="en-US"/>
        </w:rPr>
        <w:tab/>
        <w:t xml:space="preserve">         (</w:t>
      </w:r>
      <w:r w:rsidR="00740383">
        <w:rPr>
          <w:rFonts w:eastAsia="Calibri"/>
          <w:sz w:val="20"/>
          <w:szCs w:val="20"/>
          <w:lang w:eastAsia="en-US"/>
        </w:rPr>
        <w:t>фамилия и инициалы</w:t>
      </w:r>
      <w:r w:rsidRPr="00EC584B">
        <w:rPr>
          <w:rFonts w:eastAsia="Calibri"/>
          <w:sz w:val="20"/>
          <w:szCs w:val="20"/>
          <w:lang w:eastAsia="en-US"/>
        </w:rPr>
        <w:t>)</w:t>
      </w:r>
    </w:p>
    <w:p w14:paraId="3C0FD28E" w14:textId="77777777" w:rsidR="00EC584B" w:rsidRPr="00EC584B" w:rsidRDefault="00EC584B" w:rsidP="00EC584B">
      <w:pPr>
        <w:spacing w:line="360" w:lineRule="auto"/>
        <w:ind w:left="3540" w:firstLine="708"/>
        <w:rPr>
          <w:rFonts w:eastAsia="Calibri"/>
          <w:sz w:val="20"/>
          <w:szCs w:val="20"/>
          <w:lang w:eastAsia="en-US"/>
        </w:rPr>
      </w:pPr>
      <w:r w:rsidRPr="00EC584B">
        <w:rPr>
          <w:rFonts w:eastAsia="Calibri"/>
          <w:sz w:val="20"/>
          <w:szCs w:val="20"/>
          <w:lang w:eastAsia="en-US"/>
        </w:rPr>
        <w:t>_____________   ____________________________________</w:t>
      </w:r>
    </w:p>
    <w:p w14:paraId="460D77B7" w14:textId="66E4F05E" w:rsidR="00EC584B" w:rsidRPr="00EC584B" w:rsidRDefault="00EC584B" w:rsidP="00EC584B">
      <w:pPr>
        <w:spacing w:line="360" w:lineRule="auto"/>
        <w:rPr>
          <w:rFonts w:eastAsia="Calibri"/>
          <w:sz w:val="20"/>
          <w:szCs w:val="20"/>
          <w:lang w:eastAsia="en-US"/>
        </w:rPr>
      </w:pP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  <w:t xml:space="preserve">      </w:t>
      </w:r>
      <w:r w:rsidR="00740383" w:rsidRPr="00EC584B">
        <w:rPr>
          <w:rFonts w:eastAsia="Calibri"/>
          <w:sz w:val="20"/>
          <w:szCs w:val="20"/>
          <w:lang w:eastAsia="en-US"/>
        </w:rPr>
        <w:t>(</w:t>
      </w:r>
      <w:r w:rsidR="00740383">
        <w:rPr>
          <w:rFonts w:eastAsia="Calibri"/>
          <w:sz w:val="20"/>
          <w:szCs w:val="20"/>
          <w:lang w:eastAsia="en-US"/>
        </w:rPr>
        <w:t>подпись</w:t>
      </w:r>
      <w:r w:rsidR="00740383" w:rsidRPr="00EC584B">
        <w:rPr>
          <w:rFonts w:eastAsia="Calibri"/>
          <w:sz w:val="20"/>
          <w:szCs w:val="20"/>
          <w:lang w:eastAsia="en-US"/>
        </w:rPr>
        <w:t>)</w:t>
      </w:r>
      <w:r w:rsidR="00740383" w:rsidRPr="00EC584B">
        <w:rPr>
          <w:rFonts w:eastAsia="Calibri"/>
          <w:sz w:val="20"/>
          <w:szCs w:val="20"/>
          <w:lang w:eastAsia="en-US"/>
        </w:rPr>
        <w:tab/>
        <w:t xml:space="preserve">         (</w:t>
      </w:r>
      <w:r w:rsidR="00740383">
        <w:rPr>
          <w:rFonts w:eastAsia="Calibri"/>
          <w:sz w:val="20"/>
          <w:szCs w:val="20"/>
          <w:lang w:eastAsia="en-US"/>
        </w:rPr>
        <w:t>фамилия и инициалы</w:t>
      </w:r>
      <w:r w:rsidR="00740383" w:rsidRPr="00EC584B">
        <w:rPr>
          <w:rFonts w:eastAsia="Calibri"/>
          <w:sz w:val="20"/>
          <w:szCs w:val="20"/>
          <w:lang w:eastAsia="en-US"/>
        </w:rPr>
        <w:t>)</w:t>
      </w:r>
    </w:p>
    <w:p w14:paraId="0DB67110" w14:textId="77777777" w:rsidR="00EC584B" w:rsidRPr="00EC584B" w:rsidRDefault="00EC584B" w:rsidP="00EC584B">
      <w:pPr>
        <w:spacing w:line="360" w:lineRule="auto"/>
        <w:ind w:left="3540" w:firstLine="708"/>
        <w:rPr>
          <w:rFonts w:eastAsia="Calibri"/>
          <w:sz w:val="20"/>
          <w:szCs w:val="20"/>
          <w:lang w:eastAsia="en-US"/>
        </w:rPr>
      </w:pPr>
      <w:r w:rsidRPr="00EC584B">
        <w:rPr>
          <w:rFonts w:eastAsia="Calibri"/>
          <w:sz w:val="20"/>
          <w:szCs w:val="20"/>
          <w:lang w:eastAsia="en-US"/>
        </w:rPr>
        <w:t>_____________   ____________________________________</w:t>
      </w:r>
    </w:p>
    <w:p w14:paraId="2B1C3487" w14:textId="64F819FC" w:rsidR="00EC584B" w:rsidRPr="00EC584B" w:rsidRDefault="00EC584B" w:rsidP="00EC584B">
      <w:pPr>
        <w:spacing w:line="360" w:lineRule="auto"/>
        <w:rPr>
          <w:rFonts w:eastAsia="Calibri"/>
          <w:sz w:val="20"/>
          <w:szCs w:val="20"/>
          <w:lang w:eastAsia="en-US"/>
        </w:rPr>
      </w:pP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</w:r>
      <w:r w:rsidRPr="00EC584B">
        <w:rPr>
          <w:rFonts w:eastAsia="Calibri"/>
          <w:sz w:val="20"/>
          <w:szCs w:val="20"/>
          <w:lang w:eastAsia="en-US"/>
        </w:rPr>
        <w:tab/>
        <w:t xml:space="preserve">      </w:t>
      </w:r>
      <w:r w:rsidR="00740383" w:rsidRPr="00EC584B">
        <w:rPr>
          <w:rFonts w:eastAsia="Calibri"/>
          <w:sz w:val="20"/>
          <w:szCs w:val="20"/>
          <w:lang w:eastAsia="en-US"/>
        </w:rPr>
        <w:t>(</w:t>
      </w:r>
      <w:r w:rsidR="00740383">
        <w:rPr>
          <w:rFonts w:eastAsia="Calibri"/>
          <w:sz w:val="20"/>
          <w:szCs w:val="20"/>
          <w:lang w:eastAsia="en-US"/>
        </w:rPr>
        <w:t>подпись</w:t>
      </w:r>
      <w:r w:rsidR="00740383" w:rsidRPr="00EC584B">
        <w:rPr>
          <w:rFonts w:eastAsia="Calibri"/>
          <w:sz w:val="20"/>
          <w:szCs w:val="20"/>
          <w:lang w:eastAsia="en-US"/>
        </w:rPr>
        <w:t>)</w:t>
      </w:r>
      <w:r w:rsidR="00740383" w:rsidRPr="00EC584B">
        <w:rPr>
          <w:rFonts w:eastAsia="Calibri"/>
          <w:sz w:val="20"/>
          <w:szCs w:val="20"/>
          <w:lang w:eastAsia="en-US"/>
        </w:rPr>
        <w:tab/>
        <w:t xml:space="preserve">         (</w:t>
      </w:r>
      <w:r w:rsidR="00740383">
        <w:rPr>
          <w:rFonts w:eastAsia="Calibri"/>
          <w:sz w:val="20"/>
          <w:szCs w:val="20"/>
          <w:lang w:eastAsia="en-US"/>
        </w:rPr>
        <w:t>фамилия и инициалы</w:t>
      </w:r>
      <w:r w:rsidR="00740383" w:rsidRPr="00EC584B">
        <w:rPr>
          <w:rFonts w:eastAsia="Calibri"/>
          <w:sz w:val="20"/>
          <w:szCs w:val="20"/>
          <w:lang w:eastAsia="en-US"/>
        </w:rPr>
        <w:t>)</w:t>
      </w:r>
    </w:p>
    <w:p w14:paraId="7417DDFB" w14:textId="77777777" w:rsidR="00EC584B" w:rsidRPr="00EC584B" w:rsidRDefault="00EC584B" w:rsidP="00EC584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</w:p>
    <w:p w14:paraId="254551A6" w14:textId="77777777" w:rsidR="00EC584B" w:rsidRDefault="00EC584B" w:rsidP="00EC584B">
      <w:pPr>
        <w:spacing w:line="360" w:lineRule="auto"/>
        <w:jc w:val="center"/>
        <w:rPr>
          <w:rFonts w:eastAsia="Calibri"/>
          <w:sz w:val="28"/>
          <w:szCs w:val="28"/>
          <w:lang w:val="en-US" w:eastAsia="en-US"/>
        </w:rPr>
      </w:pPr>
    </w:p>
    <w:p w14:paraId="0CE09D33" w14:textId="77777777" w:rsidR="00DA6F21" w:rsidRPr="00DA6F21" w:rsidRDefault="00DA6F21" w:rsidP="00EC584B">
      <w:pPr>
        <w:spacing w:line="360" w:lineRule="auto"/>
        <w:jc w:val="center"/>
        <w:rPr>
          <w:rFonts w:eastAsia="Calibri"/>
          <w:sz w:val="28"/>
          <w:szCs w:val="28"/>
          <w:lang w:val="en-US" w:eastAsia="en-US"/>
        </w:rPr>
      </w:pPr>
      <w:bookmarkStart w:id="0" w:name="_GoBack"/>
      <w:bookmarkEnd w:id="0"/>
    </w:p>
    <w:p w14:paraId="6F5A0F17" w14:textId="4FE6324C" w:rsidR="00EC584B" w:rsidRPr="00EC584B" w:rsidRDefault="00740383" w:rsidP="00EC584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г</w:t>
      </w:r>
      <w:r w:rsidR="00EC584B" w:rsidRPr="00EC584B">
        <w:rPr>
          <w:rFonts w:eastAsia="Calibri"/>
          <w:sz w:val="28"/>
          <w:szCs w:val="28"/>
          <w:lang w:eastAsia="en-US"/>
        </w:rPr>
        <w:t>. Одес</w:t>
      </w:r>
      <w:r>
        <w:rPr>
          <w:rFonts w:eastAsia="Calibri"/>
          <w:sz w:val="28"/>
          <w:szCs w:val="28"/>
          <w:lang w:eastAsia="en-US"/>
        </w:rPr>
        <w:t>с</w:t>
      </w:r>
      <w:r w:rsidR="00EC584B" w:rsidRPr="00EC584B">
        <w:rPr>
          <w:rFonts w:eastAsia="Calibri"/>
          <w:sz w:val="28"/>
          <w:szCs w:val="28"/>
          <w:lang w:eastAsia="en-US"/>
        </w:rPr>
        <w:t>а – 20</w:t>
      </w:r>
      <w:r>
        <w:rPr>
          <w:rFonts w:eastAsia="Calibri"/>
          <w:sz w:val="28"/>
          <w:szCs w:val="28"/>
          <w:lang w:eastAsia="en-US"/>
        </w:rPr>
        <w:t>20</w:t>
      </w:r>
      <w:r w:rsidR="00EC584B" w:rsidRPr="00EC584B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год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03147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FB107" w14:textId="20D5B33D" w:rsidR="000C50F7" w:rsidRDefault="000C50F7">
          <w:pPr>
            <w:pStyle w:val="a4"/>
            <w:rPr>
              <w:rFonts w:ascii="Times New Roman" w:hAnsi="Times New Roman" w:cs="Times New Roman"/>
            </w:rPr>
          </w:pPr>
          <w:r w:rsidRPr="000C50F7">
            <w:rPr>
              <w:rFonts w:ascii="Times New Roman" w:hAnsi="Times New Roman" w:cs="Times New Roman"/>
            </w:rPr>
            <w:t>Оглавление</w:t>
          </w:r>
        </w:p>
        <w:p w14:paraId="4149EC7F" w14:textId="77777777" w:rsidR="000C50F7" w:rsidRPr="000C50F7" w:rsidRDefault="000C50F7" w:rsidP="000C50F7"/>
        <w:p w14:paraId="4A5114B0" w14:textId="176561A1" w:rsidR="00892ED8" w:rsidRDefault="000C50F7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95182" w:history="1">
            <w:r w:rsidR="00892ED8" w:rsidRPr="0093595B">
              <w:rPr>
                <w:rStyle w:val="a3"/>
                <w:noProof/>
              </w:rPr>
              <w:t>Введение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_Toc58695182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3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23937B3B" w14:textId="711D8E92" w:rsidR="00892ED8" w:rsidRDefault="00DA6F2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83" w:history="1">
            <w:r w:rsidR="00892ED8" w:rsidRPr="0093595B">
              <w:rPr>
                <w:rStyle w:val="a3"/>
                <w:noProof/>
              </w:rPr>
              <w:t>Задание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_Toc58695183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5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6BEB515C" w14:textId="49365268" w:rsidR="00892ED8" w:rsidRDefault="00DA6F21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84" w:history="1">
            <w:r w:rsidR="00892ED8" w:rsidRPr="0093595B">
              <w:rPr>
                <w:rStyle w:val="a3"/>
                <w:noProof/>
              </w:rPr>
              <w:t>1.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</w:rPr>
              <w:t>Структура приложения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_Toc58695184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7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3D9D28D6" w14:textId="36BAA945" w:rsidR="00892ED8" w:rsidRDefault="00DA6F21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85" w:history="1">
            <w:r w:rsidR="00892ED8" w:rsidRPr="0093595B">
              <w:rPr>
                <w:rStyle w:val="a3"/>
                <w:noProof/>
              </w:rPr>
              <w:t>1.1.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</w:rPr>
              <w:t>Модели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_Toc58695185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7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513481AB" w14:textId="03A8AEE2" w:rsidR="00892ED8" w:rsidRDefault="00DA6F2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86" w:history="1">
            <w:r w:rsidR="00892ED8" w:rsidRPr="0093595B">
              <w:rPr>
                <w:rStyle w:val="a3"/>
                <w:noProof/>
                <w:lang w:val="pl-PL"/>
              </w:rPr>
              <w:t>1.1.1.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Process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_Toc58695186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7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665F547C" w14:textId="52AE5C0F" w:rsidR="00892ED8" w:rsidRDefault="00DA6F2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87" w:history="1">
            <w:r w:rsidR="00892ED8" w:rsidRPr="0093595B">
              <w:rPr>
                <w:rStyle w:val="a3"/>
                <w:noProof/>
                <w:lang w:val="pl-PL"/>
              </w:rPr>
              <w:t>1.1.2.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Queue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_Toc58695187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8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7239114E" w14:textId="46D74096" w:rsidR="00892ED8" w:rsidRDefault="00DA6F2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88" w:history="1">
            <w:r w:rsidR="00892ED8" w:rsidRPr="0093595B">
              <w:rPr>
                <w:rStyle w:val="a3"/>
                <w:noProof/>
                <w:lang w:val="pl-PL"/>
              </w:rPr>
              <w:t>1.1.3.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MemoryBlock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_Toc58695188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8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1259CBA2" w14:textId="7326E07D" w:rsidR="00892ED8" w:rsidRDefault="00DA6F2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89" w:history="1">
            <w:r w:rsidR="00892ED8" w:rsidRPr="0093595B">
              <w:rPr>
                <w:rStyle w:val="a3"/>
                <w:noProof/>
                <w:lang w:val="pl-PL"/>
              </w:rPr>
              <w:t>1.1.4.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MemoryScheduler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_Toc58695189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9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19E5C7B7" w14:textId="1F183CA7" w:rsidR="00892ED8" w:rsidRDefault="00DA6F2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90" w:history="1">
            <w:r w:rsidR="00892ED8" w:rsidRPr="0093595B">
              <w:rPr>
                <w:rStyle w:val="a3"/>
                <w:noProof/>
                <w:lang w:val="pl-PL"/>
              </w:rPr>
              <w:t>1.1.5.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CPU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_Toc58695190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9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1F2B845C" w14:textId="66AF2C35" w:rsidR="00892ED8" w:rsidRDefault="00DA6F2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91" w:history="1">
            <w:r w:rsidR="00892ED8" w:rsidRPr="0093595B">
              <w:rPr>
                <w:rStyle w:val="a3"/>
                <w:noProof/>
                <w:lang w:val="pl-PL"/>
              </w:rPr>
              <w:t>1.1.6.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Core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_Toc58695191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9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63817ED5" w14:textId="16FBF4C4" w:rsidR="00892ED8" w:rsidRDefault="00DA6F2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92" w:history="1">
            <w:r w:rsidR="00892ED8" w:rsidRPr="0093595B">
              <w:rPr>
                <w:rStyle w:val="a3"/>
                <w:noProof/>
                <w:lang w:val="pl-PL"/>
              </w:rPr>
              <w:t>1.1.7.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Timer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_Toc58695192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10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79EBA12B" w14:textId="4A7FEEA5" w:rsidR="00892ED8" w:rsidRDefault="00DA6F2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93" w:history="1">
            <w:r w:rsidR="00892ED8" w:rsidRPr="0093595B">
              <w:rPr>
                <w:rStyle w:val="a3"/>
                <w:noProof/>
                <w:lang w:val="pl-PL"/>
              </w:rPr>
              <w:t>1.1.8.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Scheduler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_Toc58695193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10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5F92EF1F" w14:textId="051A7237" w:rsidR="00892ED8" w:rsidRDefault="00DA6F2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94" w:history="1">
            <w:r w:rsidR="00892ED8" w:rsidRPr="0093595B">
              <w:rPr>
                <w:rStyle w:val="a3"/>
                <w:noProof/>
                <w:lang w:val="pl-PL"/>
              </w:rPr>
              <w:t>1.1.9.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</w:rPr>
              <w:t>Вспомогательные классы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_Toc58695194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10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22EC65E2" w14:textId="32171830" w:rsidR="00892ED8" w:rsidRDefault="00DA6F21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95" w:history="1">
            <w:r w:rsidR="00892ED8" w:rsidRPr="0093595B">
              <w:rPr>
                <w:rStyle w:val="a3"/>
                <w:noProof/>
                <w:lang w:val="pl-PL"/>
              </w:rPr>
              <w:t>1.1.9.1.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Utils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_Toc58695195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10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620D5EF9" w14:textId="419AEDDB" w:rsidR="00892ED8" w:rsidRDefault="00DA6F21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96" w:history="1">
            <w:r w:rsidR="00892ED8" w:rsidRPr="0093595B">
              <w:rPr>
                <w:rStyle w:val="a3"/>
                <w:noProof/>
                <w:lang w:val="pl-PL"/>
              </w:rPr>
              <w:t>1.1.9.2.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Configuration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_Toc58695196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11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3601686D" w14:textId="42428850" w:rsidR="00892ED8" w:rsidRDefault="00DA6F21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97" w:history="1">
            <w:r w:rsidR="00892ED8" w:rsidRPr="0093595B">
              <w:rPr>
                <w:rStyle w:val="a3"/>
                <w:noProof/>
                <w:lang w:val="pl-PL"/>
              </w:rPr>
              <w:t>1.1.9.3.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Data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_Toc58695197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11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6F0FDBA3" w14:textId="65D9E6D2" w:rsidR="00892ED8" w:rsidRDefault="00DA6F21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98" w:history="1">
            <w:r w:rsidR="00892ED8" w:rsidRPr="0093595B">
              <w:rPr>
                <w:rStyle w:val="a3"/>
                <w:noProof/>
              </w:rPr>
              <w:t>1.2.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</w:rPr>
              <w:t>Представления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_Toc58695198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12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4E69E557" w14:textId="6C031B75" w:rsidR="00892ED8" w:rsidRDefault="00DA6F21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199" w:history="1">
            <w:r w:rsidR="00892ED8" w:rsidRPr="0093595B">
              <w:rPr>
                <w:rStyle w:val="a3"/>
                <w:noProof/>
              </w:rPr>
              <w:t>1.3.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</w:rPr>
              <w:t>Контроллеры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_Toc58695199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14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4F900E73" w14:textId="3C44E34D" w:rsidR="00892ED8" w:rsidRDefault="00DA6F2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200" w:history="1">
            <w:r w:rsidR="00892ED8" w:rsidRPr="0093595B">
              <w:rPr>
                <w:rStyle w:val="a3"/>
                <w:noProof/>
              </w:rPr>
              <w:t>1.3.1.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MainController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_Toc58695200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14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6487356E" w14:textId="3F75A2C2" w:rsidR="00892ED8" w:rsidRDefault="00DA6F2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201" w:history="1">
            <w:r w:rsidR="00892ED8" w:rsidRPr="0093595B">
              <w:rPr>
                <w:rStyle w:val="a3"/>
                <w:noProof/>
              </w:rPr>
              <w:t>1.3.2.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Controller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_Toc58695201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14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3219AD21" w14:textId="110BFE31" w:rsidR="00892ED8" w:rsidRDefault="00DA6F2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202" w:history="1">
            <w:r w:rsidR="00892ED8" w:rsidRPr="0093595B">
              <w:rPr>
                <w:rStyle w:val="a3"/>
                <w:noProof/>
              </w:rPr>
              <w:t>1.3.3.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  <w:lang w:val="pl-PL"/>
              </w:rPr>
              <w:t>resultController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_Toc58695202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15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1E13A19C" w14:textId="5993C9BC" w:rsidR="00892ED8" w:rsidRDefault="00DA6F21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203" w:history="1">
            <w:r w:rsidR="00892ED8" w:rsidRPr="0093595B">
              <w:rPr>
                <w:rStyle w:val="a3"/>
                <w:noProof/>
              </w:rPr>
              <w:t>2.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</w:rPr>
              <w:t>Инструкция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_Toc58695203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16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722B903F" w14:textId="233F5F61" w:rsidR="00892ED8" w:rsidRDefault="00DA6F21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204" w:history="1">
            <w:r w:rsidR="00892ED8" w:rsidRPr="0093595B">
              <w:rPr>
                <w:rStyle w:val="a3"/>
                <w:noProof/>
              </w:rPr>
              <w:t>2.1.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</w:rPr>
              <w:t>Главное окно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_Toc58695204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16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0C49B208" w14:textId="77D071D6" w:rsidR="00892ED8" w:rsidRDefault="00DA6F21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205" w:history="1">
            <w:r w:rsidR="00892ED8" w:rsidRPr="0093595B">
              <w:rPr>
                <w:rStyle w:val="a3"/>
                <w:noProof/>
              </w:rPr>
              <w:t>2.2.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</w:rPr>
              <w:t>Окно эмуляции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_Toc58695205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16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023F9B2D" w14:textId="745163DD" w:rsidR="00892ED8" w:rsidRDefault="00DA6F21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206" w:history="1">
            <w:r w:rsidR="00892ED8" w:rsidRPr="0093595B">
              <w:rPr>
                <w:rStyle w:val="a3"/>
                <w:noProof/>
              </w:rPr>
              <w:t>2.3.</w:t>
            </w:r>
            <w:r w:rsidR="00892E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2ED8" w:rsidRPr="0093595B">
              <w:rPr>
                <w:rStyle w:val="a3"/>
                <w:noProof/>
              </w:rPr>
              <w:t>Окно результатов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_Toc58695206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17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5D30BEA6" w14:textId="0E25A1C7" w:rsidR="00892ED8" w:rsidRDefault="00DA6F2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207" w:history="1">
            <w:r w:rsidR="00892ED8" w:rsidRPr="0093595B">
              <w:rPr>
                <w:rStyle w:val="a3"/>
                <w:noProof/>
              </w:rPr>
              <w:t>Выводы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_Toc58695207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18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320ED414" w14:textId="45E1A72B" w:rsidR="00892ED8" w:rsidRDefault="00DA6F2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95208" w:history="1">
            <w:r w:rsidR="00892ED8" w:rsidRPr="0093595B">
              <w:rPr>
                <w:rStyle w:val="a3"/>
                <w:noProof/>
              </w:rPr>
              <w:t>Список литературы</w:t>
            </w:r>
            <w:r w:rsidR="00892ED8">
              <w:rPr>
                <w:noProof/>
                <w:webHidden/>
              </w:rPr>
              <w:tab/>
            </w:r>
            <w:r w:rsidR="00892ED8">
              <w:rPr>
                <w:noProof/>
                <w:webHidden/>
              </w:rPr>
              <w:fldChar w:fldCharType="begin"/>
            </w:r>
            <w:r w:rsidR="00892ED8">
              <w:rPr>
                <w:noProof/>
                <w:webHidden/>
              </w:rPr>
              <w:instrText xml:space="preserve"> PAGEREF _Toc58695208 \h </w:instrText>
            </w:r>
            <w:r w:rsidR="00892ED8">
              <w:rPr>
                <w:noProof/>
                <w:webHidden/>
              </w:rPr>
            </w:r>
            <w:r w:rsidR="00892ED8">
              <w:rPr>
                <w:noProof/>
                <w:webHidden/>
              </w:rPr>
              <w:fldChar w:fldCharType="separate"/>
            </w:r>
            <w:r w:rsidR="00892ED8">
              <w:rPr>
                <w:noProof/>
                <w:webHidden/>
              </w:rPr>
              <w:t>19</w:t>
            </w:r>
            <w:r w:rsidR="00892ED8">
              <w:rPr>
                <w:noProof/>
                <w:webHidden/>
              </w:rPr>
              <w:fldChar w:fldCharType="end"/>
            </w:r>
          </w:hyperlink>
        </w:p>
        <w:p w14:paraId="7AE75446" w14:textId="7DEAD1B6" w:rsidR="000C50F7" w:rsidRDefault="000C50F7">
          <w:r>
            <w:rPr>
              <w:b/>
              <w:bCs/>
            </w:rPr>
            <w:fldChar w:fldCharType="end"/>
          </w:r>
        </w:p>
      </w:sdtContent>
    </w:sdt>
    <w:p w14:paraId="02E5225D" w14:textId="52855761" w:rsidR="00740383" w:rsidRDefault="00740383" w:rsidP="000C50F7">
      <w:pPr>
        <w:pStyle w:val="a4"/>
        <w:rPr>
          <w:b/>
          <w:bCs/>
        </w:rPr>
      </w:pPr>
    </w:p>
    <w:p w14:paraId="0B4B5CFF" w14:textId="2576FABF" w:rsidR="00EF0786" w:rsidRDefault="00EF0786"/>
    <w:p w14:paraId="607E453B" w14:textId="6732CC16" w:rsidR="00740383" w:rsidRDefault="00740383"/>
    <w:p w14:paraId="22CC5829" w14:textId="145EF384" w:rsidR="00740383" w:rsidRDefault="00740383"/>
    <w:p w14:paraId="19B0C188" w14:textId="2CFD4930" w:rsidR="00740383" w:rsidRDefault="00740383"/>
    <w:p w14:paraId="0BED748E" w14:textId="2F9D3551" w:rsidR="00740383" w:rsidRDefault="00740383"/>
    <w:p w14:paraId="3D133413" w14:textId="24C199F7" w:rsidR="00740383" w:rsidRDefault="00740383"/>
    <w:p w14:paraId="323C6323" w14:textId="51B3F75A" w:rsidR="00740383" w:rsidRDefault="00740383"/>
    <w:p w14:paraId="00251609" w14:textId="29CAFEAF" w:rsidR="00740383" w:rsidRDefault="00740383"/>
    <w:p w14:paraId="063D2FE8" w14:textId="1905FF73" w:rsidR="00740383" w:rsidRPr="000C50F7" w:rsidRDefault="0047255F" w:rsidP="00892ED8">
      <w:pPr>
        <w:pStyle w:val="3"/>
      </w:pPr>
      <w:bookmarkStart w:id="1" w:name="_Toc58695182"/>
      <w:r>
        <w:lastRenderedPageBreak/>
        <w:t>Введение</w:t>
      </w:r>
      <w:bookmarkEnd w:id="1"/>
    </w:p>
    <w:p w14:paraId="2C0DEC49" w14:textId="77777777" w:rsidR="00740383" w:rsidRDefault="00740383" w:rsidP="00740383">
      <w:pPr>
        <w:jc w:val="center"/>
        <w:rPr>
          <w:sz w:val="28"/>
          <w:szCs w:val="28"/>
        </w:rPr>
      </w:pPr>
    </w:p>
    <w:p w14:paraId="37A37B54" w14:textId="746399BD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b/>
          <w:i/>
          <w:sz w:val="28"/>
          <w:szCs w:val="28"/>
        </w:rPr>
        <w:t>Операционная система (ОС)</w:t>
      </w:r>
      <w:r w:rsidRPr="00740383">
        <w:rPr>
          <w:sz w:val="28"/>
          <w:szCs w:val="28"/>
        </w:rPr>
        <w:t xml:space="preserve"> – это организованная совокупность программ и данных, которая выполняет функции посредника между пользователями и компьютером. ОС служит двум целям: во-первых, сделать компьютерную систему удобной для использования, и, во-вторых, эффективно использовать аппаратные средства компьютера.</w:t>
      </w:r>
    </w:p>
    <w:p w14:paraId="15BF0EE0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t xml:space="preserve">ОС является </w:t>
      </w:r>
      <w:r w:rsidRPr="00740383">
        <w:rPr>
          <w:i/>
          <w:sz w:val="28"/>
          <w:szCs w:val="28"/>
        </w:rPr>
        <w:t>управляющей</w:t>
      </w:r>
      <w:r w:rsidRPr="00740383">
        <w:rPr>
          <w:b/>
          <w:i/>
          <w:sz w:val="28"/>
          <w:szCs w:val="28"/>
        </w:rPr>
        <w:t xml:space="preserve"> </w:t>
      </w:r>
      <w:r w:rsidRPr="00740383">
        <w:rPr>
          <w:i/>
          <w:sz w:val="28"/>
          <w:szCs w:val="28"/>
        </w:rPr>
        <w:t>программой</w:t>
      </w:r>
      <w:r w:rsidRPr="00740383">
        <w:rPr>
          <w:sz w:val="28"/>
          <w:szCs w:val="28"/>
        </w:rPr>
        <w:t>. Управляющая программа контролирует выполнение программ пользователей для предотвращения ошибок и неправильного использования компьютера.</w:t>
      </w:r>
    </w:p>
    <w:p w14:paraId="5DAA542E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t>ОС реализует множество различных функций, в том числе:</w:t>
      </w:r>
    </w:p>
    <w:p w14:paraId="6A6C5A60" w14:textId="77777777" w:rsidR="00740383" w:rsidRPr="00740383" w:rsidRDefault="00740383" w:rsidP="00740383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определяет так называемый интерфейс пользователя;</w:t>
      </w:r>
    </w:p>
    <w:p w14:paraId="59D403C5" w14:textId="77777777" w:rsidR="00740383" w:rsidRPr="00740383" w:rsidRDefault="00740383" w:rsidP="00740383">
      <w:pPr>
        <w:widowControl w:val="0"/>
        <w:numPr>
          <w:ilvl w:val="0"/>
          <w:numId w:val="1"/>
        </w:numPr>
        <w:spacing w:line="360" w:lineRule="auto"/>
        <w:ind w:right="-285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обеспечивает разделение аппаратных ресурсов между пользователями;</w:t>
      </w:r>
    </w:p>
    <w:p w14:paraId="35A16FD0" w14:textId="77777777" w:rsidR="00740383" w:rsidRPr="00740383" w:rsidRDefault="00740383" w:rsidP="00740383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дает возможность работать с общими данными в режиме коллективного пользования;</w:t>
      </w:r>
    </w:p>
    <w:p w14:paraId="0D4B50D6" w14:textId="77777777" w:rsidR="00740383" w:rsidRPr="00740383" w:rsidRDefault="00740383" w:rsidP="00740383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планирует доступ пользователя к общим ресурсам;</w:t>
      </w:r>
    </w:p>
    <w:p w14:paraId="1D68E627" w14:textId="77777777" w:rsidR="00740383" w:rsidRPr="00740383" w:rsidRDefault="00740383" w:rsidP="00740383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обеспечивает эффективное выполнение операций ввода-вывода;</w:t>
      </w:r>
    </w:p>
    <w:p w14:paraId="5C5239C9" w14:textId="77777777" w:rsidR="00740383" w:rsidRPr="00740383" w:rsidRDefault="00740383" w:rsidP="00740383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осуществляет восстановление информации и вычислительного процесса в случае ошибок.</w:t>
      </w:r>
    </w:p>
    <w:p w14:paraId="597FC922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t>Операционные системы могут различаться особенностями реализации внутренних алгоритмов управления основными ресурсами компьютера (процессорами, памятью, устройствами), особенностями использованных методов проектирования, типами аппаратных платформ, областями использования и многими другими свойствами.</w:t>
      </w:r>
    </w:p>
    <w:p w14:paraId="1653F386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proofErr w:type="gramStart"/>
      <w:r w:rsidRPr="00740383">
        <w:rPr>
          <w:sz w:val="28"/>
          <w:szCs w:val="28"/>
        </w:rPr>
        <w:t xml:space="preserve">В зависимости от особенностей использованного алгоритма управления процессором, операционные системы делят на многозадачные и однозадачные, многопользовательские и однопользовательские, на системы, поддерживающие многопоточную обработку и не поддерживающие ее, на многопроцессорные и однопроцессорные системы. </w:t>
      </w:r>
      <w:proofErr w:type="gramEnd"/>
    </w:p>
    <w:p w14:paraId="2DB20AD0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lastRenderedPageBreak/>
        <w:t xml:space="preserve">Важное влияние на облик операционной системы в целом, на возможности ее использования в той или иной области оказывают особенности и других подсистем управления локальными ресурсами </w:t>
      </w:r>
      <w:r w:rsidRPr="00740383">
        <w:rPr>
          <w:rFonts w:ascii="Symbol" w:eastAsia="Symbol" w:hAnsi="Symbol" w:cs="Symbol"/>
          <w:sz w:val="28"/>
          <w:szCs w:val="28"/>
        </w:rPr>
        <w:t></w:t>
      </w:r>
      <w:r w:rsidRPr="00740383">
        <w:rPr>
          <w:sz w:val="28"/>
          <w:szCs w:val="28"/>
        </w:rPr>
        <w:t xml:space="preserve"> подсистем управления памятью, файлами, устройствами ввода-вывода. </w:t>
      </w:r>
    </w:p>
    <w:p w14:paraId="22558AB5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t>Специфика ОС проявляется и в том, каким образом она реализует сетевые функции: распознавание и перенаправление в сеть запросов к удаленным ресурсам, передача сообщений по сети, выполнение удаленных запросов.</w:t>
      </w:r>
    </w:p>
    <w:p w14:paraId="46B6FD9F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t xml:space="preserve">Многозадачные ОС подразделяются на три типа в соответствии с использованными при их разработке критериями эффективности: </w:t>
      </w:r>
    </w:p>
    <w:p w14:paraId="752C9B9E" w14:textId="77777777" w:rsidR="00740383" w:rsidRPr="00740383" w:rsidRDefault="00740383" w:rsidP="00740383">
      <w:pPr>
        <w:widowControl w:val="0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 xml:space="preserve">системы пакетной обработки (например, OC EC), </w:t>
      </w:r>
    </w:p>
    <w:p w14:paraId="4B5AFAF4" w14:textId="77777777" w:rsidR="00740383" w:rsidRPr="00740383" w:rsidRDefault="00740383" w:rsidP="00740383">
      <w:pPr>
        <w:widowControl w:val="0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 xml:space="preserve">системы разделения времени (UNIX, VMS), </w:t>
      </w:r>
    </w:p>
    <w:p w14:paraId="7C5A3489" w14:textId="77777777" w:rsidR="00740383" w:rsidRPr="00740383" w:rsidRDefault="00740383" w:rsidP="00740383">
      <w:pPr>
        <w:widowControl w:val="0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системы реального времени (QNX, RT/11).</w:t>
      </w:r>
    </w:p>
    <w:p w14:paraId="2B9E5A11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t>Некоторые операционные системы могут совмещать в себе свойства систем разных типов, например</w:t>
      </w:r>
      <w:proofErr w:type="gramStart"/>
      <w:r w:rsidRPr="00740383">
        <w:rPr>
          <w:sz w:val="28"/>
          <w:szCs w:val="28"/>
        </w:rPr>
        <w:t>,</w:t>
      </w:r>
      <w:proofErr w:type="gramEnd"/>
      <w:r w:rsidRPr="00740383">
        <w:rPr>
          <w:sz w:val="28"/>
          <w:szCs w:val="28"/>
        </w:rPr>
        <w:t xml:space="preserve"> часть заданий может выполняться в режиме пакетной обработки, а часть </w:t>
      </w:r>
      <w:r w:rsidRPr="00740383">
        <w:rPr>
          <w:rFonts w:ascii="Symbol" w:eastAsia="Symbol" w:hAnsi="Symbol" w:cs="Symbol"/>
          <w:sz w:val="28"/>
          <w:szCs w:val="28"/>
        </w:rPr>
        <w:t></w:t>
      </w:r>
      <w:r w:rsidRPr="00740383">
        <w:rPr>
          <w:sz w:val="28"/>
          <w:szCs w:val="28"/>
        </w:rPr>
        <w:t xml:space="preserve"> в режиме реального времени или в режиме разделения времени. В таких случаях режим пакетной обработки часто называют фоновым режимом.</w:t>
      </w:r>
    </w:p>
    <w:p w14:paraId="74F20009" w14:textId="77777777" w:rsidR="00740383" w:rsidRPr="00740383" w:rsidRDefault="00740383" w:rsidP="00740383">
      <w:pPr>
        <w:spacing w:line="360" w:lineRule="auto"/>
        <w:rPr>
          <w:sz w:val="28"/>
          <w:szCs w:val="28"/>
        </w:rPr>
      </w:pPr>
      <w:r w:rsidRPr="00740383">
        <w:rPr>
          <w:sz w:val="28"/>
          <w:szCs w:val="28"/>
        </w:rPr>
        <w:t xml:space="preserve">Описать операционную систему можно только путем деления ее на меньшие компоненты. Не все ОС имеют одинаковую структуру. Однако во многих современных ОС ставится следующие компоненты: </w:t>
      </w:r>
    </w:p>
    <w:p w14:paraId="02F84C83" w14:textId="77777777" w:rsidR="00740383" w:rsidRPr="00740383" w:rsidRDefault="00740383" w:rsidP="00740383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управление процессами;</w:t>
      </w:r>
    </w:p>
    <w:p w14:paraId="0A9BFF28" w14:textId="77777777" w:rsidR="00740383" w:rsidRPr="00740383" w:rsidRDefault="00740383" w:rsidP="00740383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управление основной (оперативной) памятью;</w:t>
      </w:r>
    </w:p>
    <w:p w14:paraId="1D98528A" w14:textId="77777777" w:rsidR="00740383" w:rsidRPr="00740383" w:rsidRDefault="00740383" w:rsidP="00740383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управление вторичной (внешней) памятью;</w:t>
      </w:r>
    </w:p>
    <w:p w14:paraId="77A33AA8" w14:textId="77777777" w:rsidR="00740383" w:rsidRPr="00740383" w:rsidRDefault="00740383" w:rsidP="00740383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управление вводом-выводом;</w:t>
      </w:r>
    </w:p>
    <w:p w14:paraId="4C0E3B60" w14:textId="77777777" w:rsidR="00740383" w:rsidRPr="00740383" w:rsidRDefault="00740383" w:rsidP="00740383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управление файлами;</w:t>
      </w:r>
    </w:p>
    <w:p w14:paraId="5908A92A" w14:textId="77777777" w:rsidR="00740383" w:rsidRPr="00740383" w:rsidRDefault="00740383" w:rsidP="00740383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защита системы;</w:t>
      </w:r>
    </w:p>
    <w:p w14:paraId="3C4EA18D" w14:textId="77777777" w:rsidR="00740383" w:rsidRPr="00740383" w:rsidRDefault="00740383" w:rsidP="00740383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40383">
        <w:rPr>
          <w:sz w:val="28"/>
          <w:szCs w:val="28"/>
        </w:rPr>
        <w:t>сетевое обслуживание;</w:t>
      </w:r>
    </w:p>
    <w:p w14:paraId="5FC2C84C" w14:textId="5E524A09" w:rsidR="00740383" w:rsidRDefault="00740383" w:rsidP="00740383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Оптимизация работы ОС с процессами напрямую влияет на быстродействие</w:t>
      </w:r>
      <w:r w:rsidR="000C50F7">
        <w:rPr>
          <w:sz w:val="28"/>
          <w:szCs w:val="28"/>
        </w:rPr>
        <w:t xml:space="preserve"> обработки данных.</w:t>
      </w:r>
    </w:p>
    <w:p w14:paraId="15EF1F9A" w14:textId="1026618A" w:rsidR="000C50F7" w:rsidRDefault="000C50F7" w:rsidP="00740383">
      <w:pPr>
        <w:widowControl w:val="0"/>
        <w:spacing w:line="360" w:lineRule="auto"/>
        <w:jc w:val="both"/>
        <w:rPr>
          <w:sz w:val="28"/>
          <w:szCs w:val="28"/>
        </w:rPr>
      </w:pPr>
    </w:p>
    <w:p w14:paraId="79150D13" w14:textId="588A3DB7" w:rsidR="00740383" w:rsidRDefault="0047255F" w:rsidP="000C50F7">
      <w:pPr>
        <w:pStyle w:val="3"/>
      </w:pPr>
      <w:bookmarkStart w:id="2" w:name="_Toc58695183"/>
      <w:r>
        <w:t>Задание</w:t>
      </w:r>
      <w:bookmarkEnd w:id="2"/>
    </w:p>
    <w:p w14:paraId="5417913C" w14:textId="272B83D0" w:rsidR="000C50F7" w:rsidRDefault="000C50F7" w:rsidP="00740383">
      <w:pPr>
        <w:jc w:val="center"/>
        <w:rPr>
          <w:sz w:val="28"/>
          <w:szCs w:val="28"/>
        </w:rPr>
      </w:pPr>
    </w:p>
    <w:p w14:paraId="1F827B0F" w14:textId="77777777" w:rsidR="000C50F7" w:rsidRPr="000C50F7" w:rsidRDefault="000C50F7" w:rsidP="000C50F7">
      <w:pPr>
        <w:spacing w:line="360" w:lineRule="auto"/>
        <w:ind w:firstLine="708"/>
        <w:jc w:val="both"/>
        <w:rPr>
          <w:sz w:val="28"/>
          <w:szCs w:val="28"/>
        </w:rPr>
      </w:pPr>
      <w:r w:rsidRPr="000C50F7">
        <w:rPr>
          <w:sz w:val="28"/>
          <w:szCs w:val="28"/>
        </w:rPr>
        <w:t xml:space="preserve">Для модели вычислительной системы (ВС) с </w:t>
      </w:r>
      <w:r w:rsidRPr="000C50F7">
        <w:rPr>
          <w:sz w:val="28"/>
          <w:szCs w:val="28"/>
          <w:lang w:val="en-US"/>
        </w:rPr>
        <w:t>N</w:t>
      </w:r>
      <w:r w:rsidRPr="000C50F7">
        <w:rPr>
          <w:sz w:val="28"/>
          <w:szCs w:val="28"/>
        </w:rPr>
        <w:t>-ядерным процессором и мультипрограммным режимом выполнения поступающих заданий требуется разработать программную систему для имитации процесса обслуживания заданий в вычислительных системах.</w:t>
      </w:r>
    </w:p>
    <w:p w14:paraId="6BB7B88D" w14:textId="77777777" w:rsidR="000C50F7" w:rsidRPr="000C50F7" w:rsidRDefault="000C50F7" w:rsidP="000C50F7">
      <w:pPr>
        <w:spacing w:line="360" w:lineRule="auto"/>
        <w:ind w:firstLine="708"/>
        <w:jc w:val="both"/>
        <w:rPr>
          <w:sz w:val="28"/>
          <w:szCs w:val="28"/>
        </w:rPr>
      </w:pPr>
      <w:r w:rsidRPr="000C50F7">
        <w:rPr>
          <w:sz w:val="28"/>
          <w:szCs w:val="28"/>
        </w:rPr>
        <w:t xml:space="preserve">При построении модели функционирования вычислительной системы должны учитываться следующие основные моменты обслуживания заданий: </w:t>
      </w:r>
    </w:p>
    <w:p w14:paraId="022FEBB8" w14:textId="5287F4FA" w:rsidR="000C50F7" w:rsidRPr="000C50F7" w:rsidRDefault="000C50F7" w:rsidP="000C50F7">
      <w:pPr>
        <w:pStyle w:val="a5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 xml:space="preserve">генерация нового задания; </w:t>
      </w:r>
    </w:p>
    <w:p w14:paraId="037293F1" w14:textId="7896F5E0" w:rsidR="000C50F7" w:rsidRPr="000C50F7" w:rsidRDefault="000C50F7" w:rsidP="000C50F7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 xml:space="preserve">постановка задания в очередь для ожидания момента освобождения       процессора; </w:t>
      </w:r>
    </w:p>
    <w:p w14:paraId="5DA22A77" w14:textId="5C9127EA" w:rsidR="000C50F7" w:rsidRPr="000C50F7" w:rsidRDefault="000C50F7" w:rsidP="000C50F7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выборка задания из очереди при освобождении процессора после обслуживания очередного задания.</w:t>
      </w:r>
    </w:p>
    <w:p w14:paraId="4FE01707" w14:textId="77777777" w:rsidR="000C50F7" w:rsidRDefault="000C50F7" w:rsidP="000C50F7">
      <w:pPr>
        <w:spacing w:line="360" w:lineRule="auto"/>
        <w:jc w:val="both"/>
        <w:rPr>
          <w:b/>
          <w:sz w:val="28"/>
          <w:szCs w:val="28"/>
        </w:rPr>
      </w:pPr>
    </w:p>
    <w:p w14:paraId="529A82DB" w14:textId="77777777" w:rsidR="000C50F7" w:rsidRDefault="000C50F7" w:rsidP="000C50F7">
      <w:pPr>
        <w:spacing w:line="360" w:lineRule="auto"/>
        <w:jc w:val="both"/>
        <w:rPr>
          <w:b/>
          <w:sz w:val="28"/>
          <w:szCs w:val="28"/>
        </w:rPr>
      </w:pPr>
    </w:p>
    <w:p w14:paraId="3144049E" w14:textId="62E05144" w:rsidR="000C50F7" w:rsidRPr="000C50F7" w:rsidRDefault="000C50F7" w:rsidP="000C50F7">
      <w:pPr>
        <w:spacing w:line="360" w:lineRule="auto"/>
        <w:jc w:val="both"/>
        <w:rPr>
          <w:sz w:val="28"/>
          <w:szCs w:val="28"/>
        </w:rPr>
      </w:pPr>
      <w:r w:rsidRPr="000C50F7">
        <w:rPr>
          <w:b/>
          <w:sz w:val="28"/>
          <w:szCs w:val="28"/>
        </w:rPr>
        <w:t>Генерация задания</w:t>
      </w:r>
      <w:r w:rsidRPr="000C50F7">
        <w:rPr>
          <w:sz w:val="28"/>
          <w:szCs w:val="28"/>
        </w:rPr>
        <w:t>:</w:t>
      </w:r>
    </w:p>
    <w:p w14:paraId="1971F373" w14:textId="77777777" w:rsidR="000C50F7" w:rsidRPr="000C50F7" w:rsidRDefault="000C50F7" w:rsidP="000C50F7">
      <w:pPr>
        <w:spacing w:line="360" w:lineRule="auto"/>
        <w:ind w:firstLine="708"/>
        <w:jc w:val="both"/>
        <w:rPr>
          <w:sz w:val="28"/>
          <w:szCs w:val="28"/>
        </w:rPr>
      </w:pPr>
      <w:r w:rsidRPr="000C50F7">
        <w:rPr>
          <w:sz w:val="28"/>
          <w:szCs w:val="28"/>
        </w:rPr>
        <w:t xml:space="preserve">Считается, что в распоряжении вычислительной системы имеется </w:t>
      </w:r>
      <w:r w:rsidRPr="000C50F7">
        <w:rPr>
          <w:sz w:val="28"/>
          <w:szCs w:val="28"/>
          <w:lang w:val="en-US"/>
        </w:rPr>
        <w:t>N</w:t>
      </w:r>
      <w:r w:rsidRPr="000C50F7">
        <w:rPr>
          <w:sz w:val="28"/>
          <w:szCs w:val="28"/>
        </w:rPr>
        <w:t xml:space="preserve"> ГБ оперативной памяти для размещения рабочей области процесса и </w:t>
      </w:r>
      <w:r w:rsidRPr="000C50F7">
        <w:rPr>
          <w:sz w:val="28"/>
          <w:szCs w:val="28"/>
          <w:lang w:val="en-US"/>
        </w:rPr>
        <w:t>M</w:t>
      </w:r>
      <w:r w:rsidRPr="000C50F7">
        <w:rPr>
          <w:sz w:val="28"/>
          <w:szCs w:val="28"/>
        </w:rPr>
        <w:t xml:space="preserve"> (3&lt;=</w:t>
      </w:r>
      <w:r w:rsidRPr="000C50F7">
        <w:rPr>
          <w:sz w:val="28"/>
          <w:szCs w:val="28"/>
          <w:lang w:val="en-US"/>
        </w:rPr>
        <w:t>m</w:t>
      </w:r>
      <w:r w:rsidRPr="000C50F7">
        <w:rPr>
          <w:sz w:val="28"/>
          <w:szCs w:val="28"/>
        </w:rPr>
        <w:t xml:space="preserve">&lt;=5) ресурсов </w:t>
      </w:r>
      <w:r w:rsidRPr="000C50F7">
        <w:rPr>
          <w:sz w:val="28"/>
          <w:szCs w:val="28"/>
          <w:lang w:val="en-US"/>
        </w:rPr>
        <w:t>R</w:t>
      </w:r>
      <w:r w:rsidRPr="000C50F7">
        <w:rPr>
          <w:sz w:val="28"/>
          <w:szCs w:val="28"/>
        </w:rPr>
        <w:t xml:space="preserve">1, </w:t>
      </w:r>
      <w:r w:rsidRPr="000C50F7">
        <w:rPr>
          <w:sz w:val="28"/>
          <w:szCs w:val="28"/>
          <w:lang w:val="en-US"/>
        </w:rPr>
        <w:t>R</w:t>
      </w:r>
      <w:r w:rsidRPr="000C50F7">
        <w:rPr>
          <w:sz w:val="28"/>
          <w:szCs w:val="28"/>
        </w:rPr>
        <w:t xml:space="preserve">2,…, </w:t>
      </w:r>
      <w:proofErr w:type="spellStart"/>
      <w:r w:rsidRPr="000C50F7">
        <w:rPr>
          <w:sz w:val="28"/>
          <w:szCs w:val="28"/>
          <w:lang w:val="en-US"/>
        </w:rPr>
        <w:t>Rm</w:t>
      </w:r>
      <w:proofErr w:type="spellEnd"/>
      <w:r w:rsidRPr="000C50F7">
        <w:rPr>
          <w:sz w:val="28"/>
          <w:szCs w:val="28"/>
        </w:rPr>
        <w:t>, обращение к которым переводит процесс в состояние ожидания.</w:t>
      </w:r>
    </w:p>
    <w:p w14:paraId="43953248" w14:textId="77777777" w:rsidR="000C50F7" w:rsidRPr="000C50F7" w:rsidRDefault="000C50F7" w:rsidP="000C50F7">
      <w:p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Генерация нового задания (процесса) может происходить:</w:t>
      </w:r>
    </w:p>
    <w:p w14:paraId="4DB6D424" w14:textId="77777777" w:rsidR="000C50F7" w:rsidRPr="000C50F7" w:rsidRDefault="000C50F7" w:rsidP="000C50F7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в интерактивном режиме по запросу пользователя</w:t>
      </w:r>
    </w:p>
    <w:p w14:paraId="79F536B3" w14:textId="77777777" w:rsidR="000C50F7" w:rsidRPr="000C50F7" w:rsidRDefault="000C50F7" w:rsidP="000C50F7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автоматически системой как случайное событие</w:t>
      </w:r>
    </w:p>
    <w:p w14:paraId="4F40781F" w14:textId="77777777" w:rsidR="000C50F7" w:rsidRPr="000C50F7" w:rsidRDefault="000C50F7" w:rsidP="000C50F7">
      <w:p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Каждый процесс характеризуется:</w:t>
      </w:r>
    </w:p>
    <w:p w14:paraId="774D2A48" w14:textId="77777777" w:rsidR="000C50F7" w:rsidRPr="000C50F7" w:rsidRDefault="000C50F7" w:rsidP="000C50F7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именем;</w:t>
      </w:r>
    </w:p>
    <w:p w14:paraId="665BF102" w14:textId="77777777" w:rsidR="000C50F7" w:rsidRPr="000C50F7" w:rsidRDefault="000C50F7" w:rsidP="000C50F7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длиной рабочей области;</w:t>
      </w:r>
    </w:p>
    <w:p w14:paraId="7039C672" w14:textId="77777777" w:rsidR="000C50F7" w:rsidRPr="000C50F7" w:rsidRDefault="000C50F7" w:rsidP="000C50F7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интервалом непрерывного выполнения;</w:t>
      </w:r>
    </w:p>
    <w:p w14:paraId="737EF2C1" w14:textId="77777777" w:rsidR="000C50F7" w:rsidRPr="000C50F7" w:rsidRDefault="000C50F7" w:rsidP="000C50F7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 xml:space="preserve">причиной прекращения непрерывной работы (обращение к ресурсу </w:t>
      </w:r>
      <w:r w:rsidRPr="000C50F7">
        <w:rPr>
          <w:sz w:val="28"/>
          <w:szCs w:val="28"/>
        </w:rPr>
        <w:lastRenderedPageBreak/>
        <w:t>или завершение работы);</w:t>
      </w:r>
    </w:p>
    <w:p w14:paraId="6833D351" w14:textId="77777777" w:rsidR="000C50F7" w:rsidRPr="000C50F7" w:rsidRDefault="000C50F7" w:rsidP="000C50F7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приоритетом, если он требуется используемым методом планирования процессора.</w:t>
      </w:r>
    </w:p>
    <w:p w14:paraId="273EB859" w14:textId="77777777" w:rsidR="000C50F7" w:rsidRPr="000C50F7" w:rsidRDefault="000C50F7" w:rsidP="000C50F7">
      <w:p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 xml:space="preserve">Перед постановкой задания в очередь имитируется размещения рабочей области процесса в оперативной памяти. В случае невозможности размещения процесс отвергается, в противном случае ему выделяется </w:t>
      </w:r>
      <w:proofErr w:type="gramStart"/>
      <w:r w:rsidRPr="000C50F7">
        <w:rPr>
          <w:sz w:val="28"/>
          <w:szCs w:val="28"/>
        </w:rPr>
        <w:t>память</w:t>
      </w:r>
      <w:proofErr w:type="gramEnd"/>
      <w:r w:rsidRPr="000C50F7">
        <w:rPr>
          <w:sz w:val="28"/>
          <w:szCs w:val="28"/>
        </w:rPr>
        <w:t xml:space="preserve"> и процесс помещается в очередь готовых заданий.</w:t>
      </w:r>
    </w:p>
    <w:p w14:paraId="2C32F3B8" w14:textId="77777777" w:rsidR="000C50F7" w:rsidRPr="000C50F7" w:rsidRDefault="000C50F7" w:rsidP="000C50F7">
      <w:p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 xml:space="preserve">Размещение </w:t>
      </w:r>
      <w:proofErr w:type="gramStart"/>
      <w:r w:rsidRPr="000C50F7">
        <w:rPr>
          <w:sz w:val="28"/>
          <w:szCs w:val="28"/>
        </w:rPr>
        <w:t>в</w:t>
      </w:r>
      <w:proofErr w:type="gramEnd"/>
      <w:r w:rsidRPr="000C50F7">
        <w:rPr>
          <w:sz w:val="28"/>
          <w:szCs w:val="28"/>
        </w:rPr>
        <w:t xml:space="preserve"> ОП происходит одним из трёх методов:</w:t>
      </w:r>
    </w:p>
    <w:p w14:paraId="39BC94F6" w14:textId="77777777" w:rsidR="000C50F7" w:rsidRPr="000C50F7" w:rsidRDefault="000C50F7" w:rsidP="000C50F7">
      <w:pPr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первого подходящего;</w:t>
      </w:r>
    </w:p>
    <w:p w14:paraId="12AB8746" w14:textId="77777777" w:rsidR="000C50F7" w:rsidRPr="000C50F7" w:rsidRDefault="000C50F7" w:rsidP="000C50F7">
      <w:pPr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наиболее подходящего;</w:t>
      </w:r>
    </w:p>
    <w:p w14:paraId="59713D1A" w14:textId="77777777" w:rsidR="000C50F7" w:rsidRPr="000C50F7" w:rsidRDefault="000C50F7" w:rsidP="000C50F7">
      <w:pPr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наименее подходящего;</w:t>
      </w:r>
    </w:p>
    <w:p w14:paraId="684202E2" w14:textId="77777777" w:rsidR="000C50F7" w:rsidRPr="000C50F7" w:rsidRDefault="000C50F7" w:rsidP="000C50F7">
      <w:p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Выборка задания из очереди готовых процессов происходит в момент, когда текущий процесс исчерпал интервал непрерывной работы и освободил CPU.</w:t>
      </w:r>
    </w:p>
    <w:p w14:paraId="47757C48" w14:textId="77777777" w:rsidR="000C50F7" w:rsidRPr="000C50F7" w:rsidRDefault="000C50F7" w:rsidP="000C50F7">
      <w:p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В случае обращения к ресурсу процесс помещается в очередь к нему, причем время использования ресурса генерируется случайным образом.</w:t>
      </w:r>
    </w:p>
    <w:p w14:paraId="012DAA61" w14:textId="77777777" w:rsidR="000C50F7" w:rsidRPr="000C50F7" w:rsidRDefault="000C50F7" w:rsidP="000C50F7">
      <w:pPr>
        <w:spacing w:line="360" w:lineRule="auto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В случае завершения процесс удаляется из очереди готовых процессов.</w:t>
      </w:r>
    </w:p>
    <w:p w14:paraId="22A2A4D1" w14:textId="64C31E71" w:rsidR="000C50F7" w:rsidRDefault="000C50F7" w:rsidP="000C50F7">
      <w:pPr>
        <w:spacing w:line="360" w:lineRule="auto"/>
        <w:ind w:firstLine="708"/>
        <w:jc w:val="both"/>
        <w:rPr>
          <w:sz w:val="28"/>
          <w:szCs w:val="28"/>
        </w:rPr>
      </w:pPr>
      <w:r w:rsidRPr="000C50F7">
        <w:rPr>
          <w:sz w:val="28"/>
          <w:szCs w:val="28"/>
        </w:rPr>
        <w:t>Все очереди к ресурсам обслуживаются алгоритмом FCFS (в порядке поступления). Считается, что в каждый момент времени процесс может обратиться только к одному ресурсу. По окончании работы с ресурсом процесс вновь помещается в очередь готовых заданий, причем генерируется новые интервал непрерывной работы и причина ее прекращения.</w:t>
      </w:r>
    </w:p>
    <w:p w14:paraId="2C73BE2D" w14:textId="77777777" w:rsidR="0047255F" w:rsidRDefault="0047255F" w:rsidP="000C50F7">
      <w:pPr>
        <w:spacing w:line="360" w:lineRule="auto"/>
        <w:ind w:firstLine="708"/>
        <w:jc w:val="both"/>
        <w:rPr>
          <w:sz w:val="28"/>
          <w:szCs w:val="28"/>
        </w:rPr>
      </w:pPr>
    </w:p>
    <w:p w14:paraId="2CECFBEE" w14:textId="1C4A2D93" w:rsidR="0047255F" w:rsidRPr="0047255F" w:rsidRDefault="0047255F" w:rsidP="0047255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tbl>
      <w:tblPr>
        <w:tblW w:w="0" w:type="auto"/>
        <w:tblInd w:w="-181" w:type="dxa"/>
        <w:tblLayout w:type="fixed"/>
        <w:tblLook w:val="0000" w:firstRow="0" w:lastRow="0" w:firstColumn="0" w:lastColumn="0" w:noHBand="0" w:noVBand="0"/>
      </w:tblPr>
      <w:tblGrid>
        <w:gridCol w:w="567"/>
        <w:gridCol w:w="851"/>
        <w:gridCol w:w="1560"/>
        <w:gridCol w:w="567"/>
        <w:gridCol w:w="708"/>
        <w:gridCol w:w="711"/>
        <w:gridCol w:w="991"/>
        <w:gridCol w:w="851"/>
        <w:gridCol w:w="991"/>
        <w:gridCol w:w="851"/>
        <w:gridCol w:w="860"/>
      </w:tblGrid>
      <w:tr w:rsidR="0047255F" w14:paraId="1C095CF9" w14:textId="77777777" w:rsidTr="0066097B">
        <w:trPr>
          <w:cantSplit/>
          <w:trHeight w:val="398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3292460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  <w:p w14:paraId="3C656552" w14:textId="77777777" w:rsidR="0047255F" w:rsidRDefault="0047255F" w:rsidP="0066097B">
            <w:pPr>
              <w:jc w:val="center"/>
              <w:rPr>
                <w:sz w:val="20"/>
              </w:rPr>
            </w:pPr>
          </w:p>
          <w:p w14:paraId="18ECCA97" w14:textId="77777777" w:rsidR="0047255F" w:rsidRDefault="0047255F" w:rsidP="0066097B">
            <w:pPr>
              <w:jc w:val="center"/>
              <w:rPr>
                <w:sz w:val="20"/>
              </w:rPr>
            </w:pPr>
          </w:p>
          <w:p w14:paraId="4F24C77D" w14:textId="77777777" w:rsidR="0047255F" w:rsidRDefault="0047255F" w:rsidP="0066097B">
            <w:pPr>
              <w:jc w:val="center"/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/</w:t>
            </w:r>
            <w:r>
              <w:rPr>
                <w:sz w:val="20"/>
                <w:lang w:val="en-US"/>
              </w:rPr>
              <w:t>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</w:tcPr>
          <w:p w14:paraId="5105EEEF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</w:tcPr>
          <w:p w14:paraId="6BAC2F92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Стратегия планирования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</w:tcPr>
          <w:p w14:paraId="47A9F1B2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Наличие вытеснения</w:t>
            </w:r>
          </w:p>
        </w:tc>
        <w:tc>
          <w:tcPr>
            <w:tcW w:w="32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AA04AA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Способ организации очереди</w:t>
            </w: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</w:tcPr>
          <w:p w14:paraId="5E81E724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Динамическое повышение приоритета</w:t>
            </w:r>
          </w:p>
        </w:tc>
        <w:tc>
          <w:tcPr>
            <w:tcW w:w="171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D33CF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 xml:space="preserve">Критерий вытеснения для </w:t>
            </w:r>
            <w:r>
              <w:rPr>
                <w:sz w:val="20"/>
                <w:lang w:val="en-US"/>
              </w:rPr>
              <w:t>SJF</w:t>
            </w:r>
          </w:p>
        </w:tc>
      </w:tr>
      <w:tr w:rsidR="0047255F" w14:paraId="0AC80565" w14:textId="77777777" w:rsidTr="0066097B">
        <w:trPr>
          <w:cantSplit/>
          <w:trHeight w:val="516"/>
        </w:trPr>
        <w:tc>
          <w:tcPr>
            <w:tcW w:w="567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E408EF4" w14:textId="77777777" w:rsidR="0047255F" w:rsidRDefault="0047255F" w:rsidP="0066097B">
            <w:pPr>
              <w:snapToGrid w:val="0"/>
              <w:jc w:val="center"/>
              <w:rPr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B8FFF4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3D402143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6048D749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</w:tcPr>
          <w:p w14:paraId="65780474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упорядоченный</w:t>
            </w:r>
          </w:p>
          <w:p w14:paraId="484FB66C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список</w:t>
            </w:r>
          </w:p>
        </w:tc>
        <w:tc>
          <w:tcPr>
            <w:tcW w:w="71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</w:tcPr>
          <w:p w14:paraId="351636BC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не упорядочен.</w:t>
            </w:r>
          </w:p>
          <w:p w14:paraId="303E9A8C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список</w:t>
            </w: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</w:tcPr>
          <w:p w14:paraId="6CBBB4F0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список частично упорядочивается</w:t>
            </w:r>
          </w:p>
          <w:p w14:paraId="78195159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 xml:space="preserve">через </w:t>
            </w: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тактов</w:t>
            </w:r>
          </w:p>
          <w:p w14:paraId="7E52AE67" w14:textId="77777777" w:rsidR="0047255F" w:rsidRDefault="0047255F" w:rsidP="0066097B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</w:tcPr>
          <w:p w14:paraId="44F994FC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 xml:space="preserve">каждому </w:t>
            </w:r>
          </w:p>
          <w:p w14:paraId="35D57338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приоритету своя очередь</w:t>
            </w:r>
          </w:p>
          <w:p w14:paraId="58B205DB" w14:textId="77777777" w:rsidR="0047255F" w:rsidRDefault="0047255F" w:rsidP="0066097B">
            <w:pPr>
              <w:jc w:val="center"/>
              <w:rPr>
                <w:sz w:val="20"/>
              </w:rPr>
            </w:pPr>
          </w:p>
          <w:p w14:paraId="40978C95" w14:textId="77777777" w:rsidR="0047255F" w:rsidRDefault="0047255F" w:rsidP="0066097B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10F90ACC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171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FDF58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</w:tr>
      <w:tr w:rsidR="0047255F" w14:paraId="599E9C12" w14:textId="77777777" w:rsidTr="0066097B">
        <w:trPr>
          <w:cantSplit/>
          <w:trHeight w:val="374"/>
        </w:trPr>
        <w:tc>
          <w:tcPr>
            <w:tcW w:w="567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6839FAD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72917B39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52312F92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43FAC33D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708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0620D4C7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711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348F9310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03098C35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205473FE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cBorders>
              <w:left w:val="single" w:sz="4" w:space="0" w:color="000000"/>
            </w:tcBorders>
            <w:shd w:val="clear" w:color="auto" w:fill="auto"/>
            <w:textDirection w:val="btLr"/>
          </w:tcPr>
          <w:p w14:paraId="62F2AD97" w14:textId="77777777" w:rsidR="0047255F" w:rsidRDefault="0047255F" w:rsidP="0066097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extDirection w:val="btLr"/>
          </w:tcPr>
          <w:p w14:paraId="12FA744B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По интервалу непрерывного выполнения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2D4C0D15" w14:textId="77777777" w:rsidR="0047255F" w:rsidRDefault="0047255F" w:rsidP="0066097B">
            <w:pPr>
              <w:jc w:val="center"/>
            </w:pPr>
            <w:r>
              <w:rPr>
                <w:sz w:val="20"/>
              </w:rPr>
              <w:t>По оставшемуся времени</w:t>
            </w:r>
          </w:p>
        </w:tc>
      </w:tr>
      <w:tr w:rsidR="0047255F" w14:paraId="5B0E3273" w14:textId="77777777" w:rsidTr="0047255F">
        <w:trPr>
          <w:cantSplit/>
          <w:trHeight w:val="919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982801D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E79D272" w14:textId="7E037C3B" w:rsidR="0047255F" w:rsidRDefault="0047255F" w:rsidP="0047255F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метод планирования памяти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extDirection w:val="btLr"/>
          </w:tcPr>
          <w:p w14:paraId="428B2745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extDirection w:val="btLr"/>
          </w:tcPr>
          <w:p w14:paraId="6F6E6352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708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extDirection w:val="btLr"/>
          </w:tcPr>
          <w:p w14:paraId="78E53826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711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extDirection w:val="btLr"/>
          </w:tcPr>
          <w:p w14:paraId="0CA7F149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extDirection w:val="btLr"/>
          </w:tcPr>
          <w:p w14:paraId="21E02B27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extDirection w:val="btLr"/>
          </w:tcPr>
          <w:p w14:paraId="2FE44266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extDirection w:val="btLr"/>
          </w:tcPr>
          <w:p w14:paraId="62D4049D" w14:textId="77777777" w:rsidR="0047255F" w:rsidRDefault="0047255F" w:rsidP="0047255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extDirection w:val="btLr"/>
          </w:tcPr>
          <w:p w14:paraId="7AC1F8C3" w14:textId="77777777" w:rsidR="0047255F" w:rsidRDefault="0047255F" w:rsidP="0047255F">
            <w:pPr>
              <w:jc w:val="center"/>
              <w:rPr>
                <w:sz w:val="20"/>
              </w:rPr>
            </w:pPr>
          </w:p>
        </w:tc>
        <w:tc>
          <w:tcPr>
            <w:tcW w:w="86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extDirection w:val="btLr"/>
          </w:tcPr>
          <w:p w14:paraId="7E714919" w14:textId="77777777" w:rsidR="0047255F" w:rsidRDefault="0047255F" w:rsidP="0047255F">
            <w:pPr>
              <w:jc w:val="center"/>
              <w:rPr>
                <w:sz w:val="20"/>
              </w:rPr>
            </w:pPr>
          </w:p>
        </w:tc>
      </w:tr>
      <w:tr w:rsidR="00D64188" w14:paraId="23E6F803" w14:textId="77777777" w:rsidTr="00D64188">
        <w:trPr>
          <w:cantSplit/>
          <w:trHeight w:val="647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5C35AB" w14:textId="4DE6A7CE" w:rsidR="00D64188" w:rsidRDefault="00D64188" w:rsidP="00D64188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D8A92D" w14:textId="77777777" w:rsidR="00D64188" w:rsidRDefault="00D64188" w:rsidP="00D64188">
            <w:pPr>
              <w:snapToGrid w:val="0"/>
              <w:jc w:val="center"/>
              <w:rPr>
                <w:sz w:val="20"/>
              </w:rPr>
            </w:pPr>
          </w:p>
          <w:p w14:paraId="2983BBDC" w14:textId="767C8A23" w:rsidR="00D64188" w:rsidRPr="0047255F" w:rsidRDefault="00D64188" w:rsidP="00D64188">
            <w:pPr>
              <w:snapToGrid w:val="0"/>
              <w:jc w:val="center"/>
              <w:rPr>
                <w:sz w:val="20"/>
                <w:lang w:val="pl-PL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11D9AE" w14:textId="77777777" w:rsidR="00D64188" w:rsidRDefault="00D64188" w:rsidP="00D64188">
            <w:pPr>
              <w:snapToGrid w:val="0"/>
              <w:jc w:val="center"/>
              <w:rPr>
                <w:sz w:val="20"/>
              </w:rPr>
            </w:pPr>
          </w:p>
          <w:p w14:paraId="3DCABF7D" w14:textId="148F760E" w:rsidR="00D64188" w:rsidRPr="0047255F" w:rsidRDefault="00D64188" w:rsidP="00D64188">
            <w:pPr>
              <w:snapToGrid w:val="0"/>
              <w:jc w:val="center"/>
              <w:rPr>
                <w:sz w:val="20"/>
                <w:lang w:val="pl-PL"/>
              </w:rPr>
            </w:pPr>
            <w:r>
              <w:rPr>
                <w:sz w:val="20"/>
                <w:lang w:val="en-US"/>
              </w:rPr>
              <w:t>HPF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EE955" w14:textId="77777777" w:rsidR="00D64188" w:rsidRDefault="00D64188" w:rsidP="00D64188">
            <w:pPr>
              <w:snapToGrid w:val="0"/>
              <w:jc w:val="center"/>
              <w:rPr>
                <w:sz w:val="20"/>
              </w:rPr>
            </w:pPr>
          </w:p>
          <w:p w14:paraId="2620ECB6" w14:textId="3A0ACDCE" w:rsidR="00D64188" w:rsidRPr="0047255F" w:rsidRDefault="00D64188" w:rsidP="00D64188">
            <w:pPr>
              <w:snapToGrid w:val="0"/>
              <w:jc w:val="center"/>
              <w:rPr>
                <w:sz w:val="20"/>
                <w:lang w:val="pl-PL"/>
              </w:rPr>
            </w:pPr>
            <w:r>
              <w:rPr>
                <w:sz w:val="20"/>
                <w:lang w:val="en-US"/>
              </w:rP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5D4D6" w14:textId="77777777" w:rsidR="00D64188" w:rsidRDefault="00D64188" w:rsidP="00D6418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6303F6" w14:textId="77777777" w:rsidR="00D64188" w:rsidRDefault="00D64188" w:rsidP="00D64188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AA2E61" w14:textId="77777777" w:rsidR="00D64188" w:rsidRDefault="00D64188" w:rsidP="00D64188">
            <w:pPr>
              <w:snapToGrid w:val="0"/>
              <w:jc w:val="center"/>
              <w:rPr>
                <w:sz w:val="20"/>
              </w:rPr>
            </w:pPr>
          </w:p>
          <w:p w14:paraId="779BD59F" w14:textId="4B862ADB" w:rsidR="00D64188" w:rsidRDefault="00D64188" w:rsidP="00D64188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5F2C20" w14:textId="7526F749" w:rsidR="00D64188" w:rsidRPr="0047255F" w:rsidRDefault="00D64188" w:rsidP="00D64188">
            <w:pPr>
              <w:snapToGrid w:val="0"/>
              <w:jc w:val="center"/>
              <w:rPr>
                <w:sz w:val="20"/>
                <w:lang w:val="pl-PL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22A89" w14:textId="77777777" w:rsidR="00D64188" w:rsidRDefault="00D64188" w:rsidP="00D64188">
            <w:pPr>
              <w:snapToGrid w:val="0"/>
              <w:jc w:val="center"/>
              <w:rPr>
                <w:sz w:val="20"/>
              </w:rPr>
            </w:pPr>
          </w:p>
          <w:p w14:paraId="4E2C88BD" w14:textId="72E9A2A7" w:rsidR="00D64188" w:rsidRDefault="00D64188" w:rsidP="00D64188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68E95" w14:textId="77777777" w:rsidR="00D64188" w:rsidRDefault="00D64188" w:rsidP="00D64188">
            <w:pPr>
              <w:jc w:val="center"/>
              <w:rPr>
                <w:sz w:val="20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8AE63" w14:textId="77777777" w:rsidR="00D64188" w:rsidRDefault="00D64188" w:rsidP="00D64188">
            <w:pPr>
              <w:jc w:val="center"/>
              <w:rPr>
                <w:sz w:val="20"/>
              </w:rPr>
            </w:pPr>
          </w:p>
        </w:tc>
      </w:tr>
    </w:tbl>
    <w:p w14:paraId="5C46F16A" w14:textId="77777777" w:rsidR="000C50F7" w:rsidRDefault="000C50F7" w:rsidP="0047255F">
      <w:pPr>
        <w:spacing w:line="360" w:lineRule="auto"/>
        <w:jc w:val="both"/>
        <w:rPr>
          <w:sz w:val="28"/>
          <w:szCs w:val="28"/>
        </w:rPr>
      </w:pPr>
    </w:p>
    <w:p w14:paraId="252B843F" w14:textId="77777777" w:rsidR="000C50F7" w:rsidRPr="000C50F7" w:rsidRDefault="000C50F7" w:rsidP="000C50F7">
      <w:pPr>
        <w:spacing w:line="360" w:lineRule="auto"/>
        <w:ind w:firstLine="708"/>
        <w:jc w:val="center"/>
        <w:rPr>
          <w:sz w:val="28"/>
          <w:szCs w:val="28"/>
        </w:rPr>
      </w:pPr>
    </w:p>
    <w:p w14:paraId="54610B91" w14:textId="0B22FD3F" w:rsidR="0047255F" w:rsidRDefault="0047255F" w:rsidP="0047255F">
      <w:pPr>
        <w:pStyle w:val="3"/>
        <w:numPr>
          <w:ilvl w:val="0"/>
          <w:numId w:val="10"/>
        </w:numPr>
      </w:pPr>
      <w:bookmarkStart w:id="3" w:name="_Toc58695184"/>
      <w:r>
        <w:t>Структура приложения</w:t>
      </w:r>
      <w:bookmarkEnd w:id="3"/>
    </w:p>
    <w:p w14:paraId="585A0F89" w14:textId="6B3EB653" w:rsidR="0047255F" w:rsidRDefault="0047255F" w:rsidP="0047255F">
      <w:pPr>
        <w:pStyle w:val="3"/>
        <w:numPr>
          <w:ilvl w:val="1"/>
          <w:numId w:val="13"/>
        </w:numPr>
        <w:jc w:val="left"/>
      </w:pPr>
      <w:r>
        <w:rPr>
          <w:lang w:val="pl-PL"/>
        </w:rPr>
        <w:t xml:space="preserve"> </w:t>
      </w:r>
      <w:bookmarkStart w:id="4" w:name="_Toc58695185"/>
      <w:r>
        <w:t>Модели</w:t>
      </w:r>
      <w:bookmarkEnd w:id="4"/>
    </w:p>
    <w:p w14:paraId="0F685372" w14:textId="089A75D8" w:rsidR="0036755B" w:rsidRDefault="0036755B" w:rsidP="0036755B">
      <w:pPr>
        <w:pStyle w:val="3"/>
        <w:numPr>
          <w:ilvl w:val="2"/>
          <w:numId w:val="13"/>
        </w:numPr>
        <w:jc w:val="left"/>
        <w:rPr>
          <w:lang w:val="pl-PL"/>
        </w:rPr>
      </w:pPr>
      <w:bookmarkStart w:id="5" w:name="_Toc58695186"/>
      <w:r>
        <w:rPr>
          <w:lang w:val="pl-PL"/>
        </w:rPr>
        <w:t>Process</w:t>
      </w:r>
      <w:bookmarkEnd w:id="5"/>
    </w:p>
    <w:p w14:paraId="602780F2" w14:textId="6C6DCE1A" w:rsidR="00F0117F" w:rsidRDefault="0036755B" w:rsidP="00F011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</w:t>
      </w:r>
      <w:r w:rsidR="00F0117F">
        <w:rPr>
          <w:sz w:val="28"/>
          <w:szCs w:val="28"/>
        </w:rPr>
        <w:t>:</w:t>
      </w:r>
    </w:p>
    <w:p w14:paraId="4B88A192" w14:textId="4F42A885" w:rsidR="00F0117F" w:rsidRDefault="00F0117F" w:rsidP="00F0117F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name</w:t>
      </w:r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>имя процесса, генерируется автоматически (</w:t>
      </w:r>
      <w:r w:rsidRPr="00F0117F">
        <w:rPr>
          <w:sz w:val="28"/>
          <w:szCs w:val="28"/>
        </w:rPr>
        <w:t>„</w:t>
      </w:r>
      <w:r>
        <w:rPr>
          <w:sz w:val="28"/>
          <w:szCs w:val="28"/>
          <w:lang w:val="pl-PL"/>
        </w:rPr>
        <w:t>P</w:t>
      </w:r>
      <w:r w:rsidRPr="00F0117F">
        <w:rPr>
          <w:sz w:val="28"/>
          <w:szCs w:val="28"/>
        </w:rPr>
        <w:t xml:space="preserve">” + </w:t>
      </w:r>
      <w:r>
        <w:rPr>
          <w:sz w:val="28"/>
          <w:szCs w:val="28"/>
          <w:lang w:val="pl-PL"/>
        </w:rPr>
        <w:t>ID</w:t>
      </w:r>
      <w:r w:rsidRPr="00F0117F">
        <w:rPr>
          <w:sz w:val="28"/>
          <w:szCs w:val="28"/>
        </w:rPr>
        <w:t>)</w:t>
      </w:r>
    </w:p>
    <w:p w14:paraId="2E20AAAA" w14:textId="62D00D2C" w:rsidR="00F0117F" w:rsidRDefault="00F0117F" w:rsidP="00F0117F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id</w:t>
      </w:r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идентификатор процесса, передаётся из </w:t>
      </w:r>
      <w:r>
        <w:rPr>
          <w:sz w:val="28"/>
          <w:szCs w:val="28"/>
          <w:lang w:val="pl-PL"/>
        </w:rPr>
        <w:t>Queue</w:t>
      </w:r>
    </w:p>
    <w:p w14:paraId="4D907EC9" w14:textId="176561F0" w:rsidR="00F0117F" w:rsidRDefault="00F0117F" w:rsidP="00F0117F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priority</w:t>
      </w:r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приоритет процесса, генерируется автоматически от 1 до </w:t>
      </w:r>
      <w:r>
        <w:rPr>
          <w:sz w:val="28"/>
          <w:szCs w:val="28"/>
          <w:lang w:val="pl-PL"/>
        </w:rPr>
        <w:t>n</w:t>
      </w:r>
      <w:r w:rsidRPr="00F0117F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pl-PL"/>
        </w:rPr>
        <w:t>n</w:t>
      </w:r>
      <w:r w:rsidRPr="00F0117F">
        <w:rPr>
          <w:sz w:val="28"/>
          <w:szCs w:val="28"/>
        </w:rPr>
        <w:t xml:space="preserve"> = </w:t>
      </w:r>
      <w:r>
        <w:rPr>
          <w:sz w:val="28"/>
          <w:szCs w:val="28"/>
          <w:lang w:val="pl-PL"/>
        </w:rPr>
        <w:t>Configuration</w:t>
      </w:r>
      <w:r w:rsidRPr="00F0117F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processQuantity</w:t>
      </w:r>
      <w:r w:rsidRPr="00F0117F">
        <w:rPr>
          <w:sz w:val="28"/>
          <w:szCs w:val="28"/>
        </w:rPr>
        <w:t>)</w:t>
      </w:r>
    </w:p>
    <w:p w14:paraId="7E874D73" w14:textId="64B859A3" w:rsidR="00F0117F" w:rsidRPr="00F0117F" w:rsidRDefault="00F0117F" w:rsidP="00F0117F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memory</w:t>
      </w:r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объём оперативный памяти, требуемый для выполнения процесса, генерируется автоматически (от </w:t>
      </w:r>
      <w:r>
        <w:rPr>
          <w:sz w:val="28"/>
          <w:szCs w:val="28"/>
          <w:lang w:val="pl-PL"/>
        </w:rPr>
        <w:t>Configuration</w:t>
      </w:r>
      <w:r w:rsidRPr="00F0117F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minProcessMemory</w:t>
      </w:r>
      <w:r w:rsidRPr="00F011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</w:t>
      </w:r>
      <w:r>
        <w:rPr>
          <w:sz w:val="28"/>
          <w:szCs w:val="28"/>
          <w:lang w:val="pl-PL"/>
        </w:rPr>
        <w:t>Configuration</w:t>
      </w:r>
      <w:r w:rsidRPr="00F0117F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maxProcessMemory</w:t>
      </w:r>
    </w:p>
    <w:p w14:paraId="6624B82F" w14:textId="06202A1E" w:rsidR="00F0117F" w:rsidRDefault="00F0117F" w:rsidP="00F0117F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time</w:t>
      </w:r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>время (в тактах), требуемой для выполнения процесса, генерируется автоматически</w:t>
      </w:r>
    </w:p>
    <w:p w14:paraId="06AA7548" w14:textId="751B45CD" w:rsidR="00F0117F" w:rsidRDefault="00F0117F" w:rsidP="00F0117F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timeIn</w:t>
      </w:r>
      <w:r w:rsidRPr="00F0117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время (такт) вхождения процесса в систему</w:t>
      </w:r>
    </w:p>
    <w:p w14:paraId="29C34CC2" w14:textId="2FF234A0" w:rsidR="00F0117F" w:rsidRDefault="00F0117F" w:rsidP="00F0117F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burstTime</w:t>
      </w:r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времени (такты), которое процесс находится в обработке</w:t>
      </w:r>
    </w:p>
    <w:p w14:paraId="61AECF4B" w14:textId="271CA902" w:rsidR="00F0117F" w:rsidRDefault="00F0117F" w:rsidP="00F0117F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state</w:t>
      </w:r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состояние процесса (При создании процесса всегда </w:t>
      </w:r>
      <w:r w:rsidRPr="00F0117F">
        <w:rPr>
          <w:sz w:val="28"/>
          <w:szCs w:val="28"/>
        </w:rPr>
        <w:t>„</w:t>
      </w:r>
      <w:r>
        <w:rPr>
          <w:sz w:val="28"/>
          <w:szCs w:val="28"/>
          <w:lang w:val="pl-PL"/>
        </w:rPr>
        <w:t>New</w:t>
      </w:r>
      <w:r w:rsidRPr="00F0117F">
        <w:rPr>
          <w:sz w:val="28"/>
          <w:szCs w:val="28"/>
        </w:rPr>
        <w:t>”</w:t>
      </w:r>
      <w:r>
        <w:rPr>
          <w:sz w:val="28"/>
          <w:szCs w:val="28"/>
        </w:rPr>
        <w:t>)</w:t>
      </w:r>
    </w:p>
    <w:p w14:paraId="4039C16F" w14:textId="5E955432" w:rsidR="00F0117F" w:rsidRDefault="00F0117F" w:rsidP="00F0117F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memoryBlock</w:t>
      </w:r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>блок памяти, в котором размещён процесс</w:t>
      </w:r>
    </w:p>
    <w:p w14:paraId="5F2BC25F" w14:textId="08AFED47" w:rsidR="00F0117F" w:rsidRDefault="00F0117F" w:rsidP="00F0117F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waitingTime</w:t>
      </w:r>
      <w:r w:rsidRPr="00F0117F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времени (такты), которое процесс ожида</w:t>
      </w:r>
      <w:r w:rsidR="00A363B5">
        <w:rPr>
          <w:sz w:val="28"/>
          <w:szCs w:val="28"/>
        </w:rPr>
        <w:t>ет в очереди.</w:t>
      </w:r>
    </w:p>
    <w:p w14:paraId="6C53BDB8" w14:textId="2380A570" w:rsidR="00A363B5" w:rsidRPr="00A363B5" w:rsidRDefault="00A363B5" w:rsidP="00A363B5">
      <w:pPr>
        <w:pStyle w:val="a5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byLessTime</w:t>
      </w:r>
      <w:r w:rsidRPr="00A363B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компаратор, для сортировки очереди и реализации стратегии планирования </w:t>
      </w:r>
      <w:r>
        <w:rPr>
          <w:sz w:val="28"/>
          <w:szCs w:val="28"/>
          <w:lang w:val="pl-PL"/>
        </w:rPr>
        <w:t>SJF</w:t>
      </w:r>
    </w:p>
    <w:p w14:paraId="79F45E1B" w14:textId="19577615" w:rsidR="0036755B" w:rsidRDefault="0036755B" w:rsidP="00A363B5">
      <w:pPr>
        <w:pStyle w:val="3"/>
        <w:numPr>
          <w:ilvl w:val="2"/>
          <w:numId w:val="13"/>
        </w:numPr>
        <w:spacing w:line="360" w:lineRule="auto"/>
        <w:jc w:val="left"/>
        <w:rPr>
          <w:lang w:val="pl-PL"/>
        </w:rPr>
      </w:pPr>
      <w:bookmarkStart w:id="6" w:name="_Toc58695187"/>
      <w:r>
        <w:rPr>
          <w:lang w:val="pl-PL"/>
        </w:rPr>
        <w:t>Queue</w:t>
      </w:r>
      <w:bookmarkEnd w:id="6"/>
    </w:p>
    <w:p w14:paraId="575963C6" w14:textId="572D162E" w:rsidR="00A363B5" w:rsidRDefault="00A363B5" w:rsidP="00A363B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77B8C4D4" w14:textId="558F7966" w:rsidR="00A363B5" w:rsidRDefault="00A363B5" w:rsidP="00A363B5">
      <w:pPr>
        <w:pStyle w:val="a5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lastRenderedPageBreak/>
        <w:t>allowedQueue</w:t>
      </w:r>
      <w:r w:rsidRPr="00A363B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очередь процессов, получивших место в оперативной памяти (Согласно варианту заданию, каждый приоритет имеет свою очередь внутри </w:t>
      </w:r>
      <w:r>
        <w:rPr>
          <w:sz w:val="28"/>
          <w:szCs w:val="28"/>
          <w:lang w:val="pl-PL"/>
        </w:rPr>
        <w:t>allowedQueue</w:t>
      </w:r>
      <w:r w:rsidRPr="00A363B5">
        <w:rPr>
          <w:sz w:val="28"/>
          <w:szCs w:val="28"/>
        </w:rPr>
        <w:t>)</w:t>
      </w:r>
    </w:p>
    <w:p w14:paraId="6A48A50E" w14:textId="660A62CB" w:rsidR="00A363B5" w:rsidRDefault="00A363B5" w:rsidP="00A363B5">
      <w:pPr>
        <w:pStyle w:val="a5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rejectedQueue</w:t>
      </w:r>
      <w:r w:rsidRPr="00A363B5">
        <w:rPr>
          <w:sz w:val="28"/>
          <w:szCs w:val="28"/>
        </w:rPr>
        <w:t xml:space="preserve"> – </w:t>
      </w:r>
      <w:r>
        <w:rPr>
          <w:sz w:val="28"/>
          <w:szCs w:val="28"/>
        </w:rPr>
        <w:t>очередь процессов, для которых не удалось выделить памяти</w:t>
      </w:r>
    </w:p>
    <w:p w14:paraId="377CF0E5" w14:textId="7C311664" w:rsidR="00A363B5" w:rsidRDefault="00A363B5" w:rsidP="00A363B5">
      <w:pPr>
        <w:pStyle w:val="a5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lastID</w:t>
      </w:r>
      <w:r w:rsidRPr="00A363B5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добавленных процессов в систему</w:t>
      </w:r>
    </w:p>
    <w:p w14:paraId="02350074" w14:textId="61E8D555" w:rsidR="00A363B5" w:rsidRDefault="00A363B5" w:rsidP="00A363B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3C4CF88B" w14:textId="094C3D13" w:rsidR="00A363B5" w:rsidRDefault="00A363B5" w:rsidP="00A363B5">
      <w:pPr>
        <w:pStyle w:val="a5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initializeQueue</w:t>
      </w:r>
      <w:r w:rsidRPr="00A363B5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создание очередей процессов по приоритетам внутри </w:t>
      </w:r>
      <w:r>
        <w:rPr>
          <w:sz w:val="28"/>
          <w:szCs w:val="28"/>
          <w:lang w:val="pl-PL"/>
        </w:rPr>
        <w:t>allowedQueue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pl-PL"/>
        </w:rPr>
        <w:t>Configuration</w:t>
      </w:r>
      <w:r w:rsidRPr="00A363B5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prioritiesQuantity</w:t>
      </w:r>
      <w:r w:rsidRPr="00A363B5">
        <w:rPr>
          <w:sz w:val="28"/>
          <w:szCs w:val="28"/>
        </w:rPr>
        <w:t>.</w:t>
      </w:r>
    </w:p>
    <w:p w14:paraId="4CCFC1F7" w14:textId="0933D0F4" w:rsidR="00A363B5" w:rsidRDefault="00A363B5" w:rsidP="00A363B5">
      <w:pPr>
        <w:pStyle w:val="a5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add</w:t>
      </w:r>
      <w:r w:rsidRPr="00A363B5">
        <w:rPr>
          <w:sz w:val="28"/>
          <w:szCs w:val="28"/>
        </w:rPr>
        <w:t>/</w:t>
      </w:r>
      <w:r>
        <w:rPr>
          <w:sz w:val="28"/>
          <w:szCs w:val="28"/>
          <w:lang w:val="pl-PL"/>
        </w:rPr>
        <w:t>add</w:t>
      </w:r>
      <w:r w:rsidRPr="00A363B5">
        <w:rPr>
          <w:sz w:val="28"/>
          <w:szCs w:val="28"/>
        </w:rPr>
        <w:t>(</w:t>
      </w:r>
      <w:r>
        <w:rPr>
          <w:sz w:val="28"/>
          <w:szCs w:val="28"/>
          <w:lang w:val="pl-PL"/>
        </w:rPr>
        <w:t>int</w:t>
      </w:r>
      <w:r w:rsidRPr="00A363B5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processQuantity</w:t>
      </w:r>
      <w:r w:rsidRPr="00A363B5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генерация новых процессов и добавление их в </w:t>
      </w:r>
      <w:r w:rsidR="00560A7F">
        <w:rPr>
          <w:sz w:val="28"/>
          <w:szCs w:val="28"/>
        </w:rPr>
        <w:t>очередь</w:t>
      </w:r>
    </w:p>
    <w:p w14:paraId="46647485" w14:textId="666AD40E" w:rsidR="00560A7F" w:rsidRPr="00560A7F" w:rsidRDefault="00560A7F" w:rsidP="00560A7F">
      <w:pPr>
        <w:pStyle w:val="a5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queueCleaning</w:t>
      </w:r>
      <w:r w:rsidRPr="00560A7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очистка очереди от обработанных процессов (Обработанные процессы – процессы с </w:t>
      </w:r>
      <w:r>
        <w:rPr>
          <w:sz w:val="28"/>
          <w:szCs w:val="28"/>
          <w:lang w:val="pl-PL"/>
        </w:rPr>
        <w:t>State</w:t>
      </w:r>
      <w:r w:rsidRPr="00560A7F">
        <w:rPr>
          <w:sz w:val="28"/>
          <w:szCs w:val="28"/>
        </w:rPr>
        <w:t xml:space="preserve"> = </w:t>
      </w:r>
      <w:r>
        <w:rPr>
          <w:sz w:val="28"/>
          <w:szCs w:val="28"/>
          <w:lang w:val="pl-PL"/>
        </w:rPr>
        <w:t>State</w:t>
      </w:r>
      <w:r w:rsidRPr="00560A7F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Finished</w:t>
      </w:r>
      <w:r>
        <w:rPr>
          <w:sz w:val="28"/>
          <w:szCs w:val="28"/>
        </w:rPr>
        <w:t>)</w:t>
      </w:r>
    </w:p>
    <w:p w14:paraId="0587F630" w14:textId="2B5613B3" w:rsidR="0036755B" w:rsidRDefault="0036755B" w:rsidP="0036755B">
      <w:pPr>
        <w:pStyle w:val="3"/>
        <w:numPr>
          <w:ilvl w:val="2"/>
          <w:numId w:val="13"/>
        </w:numPr>
        <w:jc w:val="left"/>
        <w:rPr>
          <w:lang w:val="pl-PL"/>
        </w:rPr>
      </w:pPr>
      <w:bookmarkStart w:id="7" w:name="_Toc58695188"/>
      <w:r>
        <w:rPr>
          <w:lang w:val="pl-PL"/>
        </w:rPr>
        <w:t>MemoryBlock</w:t>
      </w:r>
      <w:bookmarkEnd w:id="7"/>
    </w:p>
    <w:p w14:paraId="34679418" w14:textId="6BA471DA" w:rsidR="00560A7F" w:rsidRDefault="00560A7F" w:rsidP="00560A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1EB09A34" w14:textId="087B06BF" w:rsidR="00560A7F" w:rsidRDefault="00560A7F" w:rsidP="00560A7F">
      <w:pPr>
        <w:pStyle w:val="a5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start</w:t>
      </w:r>
      <w:r w:rsidRPr="00560A7F">
        <w:rPr>
          <w:sz w:val="28"/>
          <w:szCs w:val="28"/>
        </w:rPr>
        <w:t xml:space="preserve"> – </w:t>
      </w:r>
      <w:r>
        <w:rPr>
          <w:sz w:val="28"/>
          <w:szCs w:val="28"/>
        </w:rPr>
        <w:t>начало размещения блока памяти</w:t>
      </w:r>
    </w:p>
    <w:p w14:paraId="72BE7C24" w14:textId="23B88948" w:rsidR="00560A7F" w:rsidRDefault="00560A7F" w:rsidP="00560A7F">
      <w:pPr>
        <w:pStyle w:val="a5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end</w:t>
      </w:r>
      <w:r w:rsidRPr="00560A7F">
        <w:rPr>
          <w:sz w:val="28"/>
          <w:szCs w:val="28"/>
        </w:rPr>
        <w:t xml:space="preserve"> </w:t>
      </w:r>
      <w:r>
        <w:rPr>
          <w:sz w:val="28"/>
          <w:szCs w:val="28"/>
        </w:rPr>
        <w:t>– конец размещения блока памяти</w:t>
      </w:r>
    </w:p>
    <w:p w14:paraId="79776266" w14:textId="65B7E463" w:rsidR="00560A7F" w:rsidRDefault="00560A7F" w:rsidP="00560A7F">
      <w:pPr>
        <w:pStyle w:val="a5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byEnd</w:t>
      </w:r>
      <w:r w:rsidRPr="00560A7F">
        <w:rPr>
          <w:sz w:val="28"/>
          <w:szCs w:val="28"/>
        </w:rPr>
        <w:t xml:space="preserve"> – </w:t>
      </w:r>
      <w:r>
        <w:rPr>
          <w:sz w:val="28"/>
          <w:szCs w:val="28"/>
        </w:rPr>
        <w:t>компаратор для сортировки блоков памяти в порядке размещения их в оперативной памяти</w:t>
      </w:r>
    </w:p>
    <w:p w14:paraId="5AC19AE1" w14:textId="3E739991" w:rsidR="00560A7F" w:rsidRPr="00560A7F" w:rsidRDefault="00560A7F" w:rsidP="00560A7F">
      <w:pPr>
        <w:pStyle w:val="a5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byTheMostSuitable</w:t>
      </w:r>
      <w:r w:rsidRPr="00560A7F">
        <w:rPr>
          <w:sz w:val="28"/>
          <w:szCs w:val="28"/>
        </w:rPr>
        <w:t xml:space="preserve"> – </w:t>
      </w:r>
      <w:r>
        <w:rPr>
          <w:sz w:val="28"/>
          <w:szCs w:val="28"/>
        </w:rPr>
        <w:t>компаратор для сортировки подходящих свободных блоков памяти (для реализации метода планирования памяти №2)</w:t>
      </w:r>
    </w:p>
    <w:p w14:paraId="50CED5DF" w14:textId="73D71E6C" w:rsidR="0036755B" w:rsidRDefault="0036755B" w:rsidP="0036755B">
      <w:pPr>
        <w:pStyle w:val="3"/>
        <w:numPr>
          <w:ilvl w:val="2"/>
          <w:numId w:val="13"/>
        </w:numPr>
        <w:jc w:val="left"/>
        <w:rPr>
          <w:lang w:val="pl-PL"/>
        </w:rPr>
      </w:pPr>
      <w:bookmarkStart w:id="8" w:name="_Toc58695189"/>
      <w:r>
        <w:rPr>
          <w:lang w:val="pl-PL"/>
        </w:rPr>
        <w:t>MemoryScheduler</w:t>
      </w:r>
      <w:bookmarkEnd w:id="8"/>
    </w:p>
    <w:p w14:paraId="1EB711C4" w14:textId="17B68321" w:rsidR="00560A7F" w:rsidRDefault="00560A7F" w:rsidP="00560A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4FD135B8" w14:textId="0F3EE040" w:rsidR="00560A7F" w:rsidRDefault="00560A7F" w:rsidP="00560A7F">
      <w:pPr>
        <w:pStyle w:val="a5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memoryBlocks</w:t>
      </w:r>
      <w:r w:rsidRPr="00560A7F">
        <w:rPr>
          <w:sz w:val="28"/>
          <w:szCs w:val="28"/>
        </w:rPr>
        <w:t xml:space="preserve"> – </w:t>
      </w:r>
      <w:r>
        <w:rPr>
          <w:sz w:val="28"/>
          <w:szCs w:val="28"/>
        </w:rPr>
        <w:t>список блоков занятых блоков памяти</w:t>
      </w:r>
    </w:p>
    <w:p w14:paraId="7A2DA6AD" w14:textId="160698B4" w:rsidR="00C6757D" w:rsidRPr="00C6757D" w:rsidRDefault="00C6757D" w:rsidP="00C675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66827EED" w14:textId="64DE7919" w:rsidR="00560A7F" w:rsidRDefault="00560A7F" w:rsidP="00560A7F">
      <w:pPr>
        <w:pStyle w:val="a5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findFreeBlock</w:t>
      </w:r>
      <w:r w:rsidRPr="00560A7F">
        <w:rPr>
          <w:sz w:val="28"/>
          <w:szCs w:val="28"/>
        </w:rPr>
        <w:t xml:space="preserve"> – </w:t>
      </w:r>
      <w:r>
        <w:rPr>
          <w:sz w:val="28"/>
          <w:szCs w:val="28"/>
        </w:rPr>
        <w:t>поиск свободн</w:t>
      </w:r>
      <w:r w:rsidR="00C6757D">
        <w:rPr>
          <w:sz w:val="28"/>
          <w:szCs w:val="28"/>
        </w:rPr>
        <w:t>ого</w:t>
      </w:r>
      <w:r>
        <w:rPr>
          <w:sz w:val="28"/>
          <w:szCs w:val="28"/>
        </w:rPr>
        <w:t xml:space="preserve"> блок</w:t>
      </w:r>
      <w:r w:rsidR="00C6757D">
        <w:rPr>
          <w:sz w:val="28"/>
          <w:szCs w:val="28"/>
        </w:rPr>
        <w:t>а памяти, наиболее подходящего для процесса</w:t>
      </w:r>
    </w:p>
    <w:p w14:paraId="30826BD6" w14:textId="7FFE6EA2" w:rsidR="00560A7F" w:rsidRPr="00C6757D" w:rsidRDefault="00560A7F" w:rsidP="00560A7F">
      <w:pPr>
        <w:pStyle w:val="a5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lastRenderedPageBreak/>
        <w:t>fillMemoryBlock</w:t>
      </w:r>
      <w:r w:rsidRPr="00C6757D">
        <w:rPr>
          <w:sz w:val="28"/>
          <w:szCs w:val="28"/>
        </w:rPr>
        <w:t xml:space="preserve"> </w:t>
      </w:r>
      <w:r w:rsidR="00C6757D" w:rsidRPr="00C6757D">
        <w:rPr>
          <w:sz w:val="28"/>
          <w:szCs w:val="28"/>
        </w:rPr>
        <w:t>–</w:t>
      </w:r>
      <w:r w:rsidRPr="00C6757D">
        <w:rPr>
          <w:sz w:val="28"/>
          <w:szCs w:val="28"/>
        </w:rPr>
        <w:t xml:space="preserve"> </w:t>
      </w:r>
      <w:r w:rsidR="00C6757D">
        <w:rPr>
          <w:sz w:val="28"/>
          <w:szCs w:val="28"/>
        </w:rPr>
        <w:t xml:space="preserve">добавление найденного свободного блока памяти в </w:t>
      </w:r>
      <w:r w:rsidR="00C6757D">
        <w:rPr>
          <w:sz w:val="28"/>
          <w:szCs w:val="28"/>
          <w:lang w:val="pl-PL"/>
        </w:rPr>
        <w:t>memoryBlocks</w:t>
      </w:r>
    </w:p>
    <w:p w14:paraId="5EE74AD7" w14:textId="71789DC4" w:rsidR="00C6757D" w:rsidRDefault="00C6757D" w:rsidP="00560A7F">
      <w:pPr>
        <w:pStyle w:val="a5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releaseMemoryBlock</w:t>
      </w:r>
      <w:r w:rsidRPr="00C6757D">
        <w:rPr>
          <w:sz w:val="28"/>
          <w:szCs w:val="28"/>
        </w:rPr>
        <w:t xml:space="preserve"> – </w:t>
      </w:r>
      <w:r>
        <w:rPr>
          <w:sz w:val="28"/>
          <w:szCs w:val="28"/>
        </w:rPr>
        <w:t>освобождение блока памяти</w:t>
      </w:r>
    </w:p>
    <w:p w14:paraId="3B4968B5" w14:textId="161CE76B" w:rsidR="00C6757D" w:rsidRDefault="00C6757D" w:rsidP="00560A7F">
      <w:pPr>
        <w:pStyle w:val="a5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loadingOSIntoMemory</w:t>
      </w:r>
      <w:r w:rsidRPr="00C6757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загрузка ОС в оперативную память (добавляет блок памяти размером </w:t>
      </w:r>
      <w:r>
        <w:rPr>
          <w:sz w:val="28"/>
          <w:szCs w:val="28"/>
          <w:lang w:val="pl-PL"/>
        </w:rPr>
        <w:t>Configuration</w:t>
      </w:r>
      <w:r w:rsidRPr="00C6757D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OSMemoryVolume</w:t>
      </w:r>
      <w:r w:rsidRPr="00C675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pl-PL"/>
        </w:rPr>
        <w:t>memoryBlocks</w:t>
      </w:r>
      <w:r w:rsidRPr="00C6757D">
        <w:rPr>
          <w:sz w:val="28"/>
          <w:szCs w:val="28"/>
        </w:rPr>
        <w:t>)</w:t>
      </w:r>
    </w:p>
    <w:p w14:paraId="6DE6BCEC" w14:textId="52DEBFE5" w:rsidR="00C6757D" w:rsidRPr="00560A7F" w:rsidRDefault="00C6757D" w:rsidP="00560A7F">
      <w:pPr>
        <w:pStyle w:val="a5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 xml:space="preserve">releaseMemory – </w:t>
      </w:r>
      <w:r>
        <w:rPr>
          <w:sz w:val="28"/>
          <w:szCs w:val="28"/>
        </w:rPr>
        <w:t>освобождение оперативной памяти</w:t>
      </w:r>
    </w:p>
    <w:p w14:paraId="426BB13C" w14:textId="1FCAECEB" w:rsidR="0036755B" w:rsidRDefault="0036755B" w:rsidP="0036755B">
      <w:pPr>
        <w:pStyle w:val="3"/>
        <w:numPr>
          <w:ilvl w:val="2"/>
          <w:numId w:val="13"/>
        </w:numPr>
        <w:jc w:val="left"/>
        <w:rPr>
          <w:lang w:val="pl-PL"/>
        </w:rPr>
      </w:pPr>
      <w:bookmarkStart w:id="9" w:name="_Toc58695190"/>
      <w:r>
        <w:rPr>
          <w:lang w:val="pl-PL"/>
        </w:rPr>
        <w:t>CPU</w:t>
      </w:r>
      <w:bookmarkEnd w:id="9"/>
    </w:p>
    <w:p w14:paraId="46EFAC8B" w14:textId="6F890AAD" w:rsidR="00C6757D" w:rsidRDefault="00C6757D" w:rsidP="00C675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776B8DC6" w14:textId="476EBCB3" w:rsidR="00C6757D" w:rsidRDefault="00C6757D" w:rsidP="00C6757D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cores</w:t>
      </w:r>
      <w:r w:rsidRPr="00C6757D">
        <w:rPr>
          <w:sz w:val="28"/>
          <w:szCs w:val="28"/>
        </w:rPr>
        <w:t xml:space="preserve"> – </w:t>
      </w:r>
      <w:r>
        <w:rPr>
          <w:sz w:val="28"/>
          <w:szCs w:val="28"/>
        </w:rPr>
        <w:t>массив ядер процессора (ресурсов)</w:t>
      </w:r>
    </w:p>
    <w:p w14:paraId="7E4A0587" w14:textId="7AFA794E" w:rsidR="00C6757D" w:rsidRDefault="00C6757D" w:rsidP="00C675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760C9E1E" w14:textId="07A23F4B" w:rsidR="00C6757D" w:rsidRPr="00C6757D" w:rsidRDefault="00C6757D" w:rsidP="00C6757D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fillCores</w:t>
      </w:r>
      <w:r w:rsidRPr="00C6757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наполнение массива </w:t>
      </w:r>
      <w:r>
        <w:rPr>
          <w:sz w:val="28"/>
          <w:szCs w:val="28"/>
          <w:lang w:val="pl-PL"/>
        </w:rPr>
        <w:t>cores</w:t>
      </w:r>
      <w:r w:rsidRPr="00C675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объектами </w:t>
      </w:r>
      <w:r>
        <w:rPr>
          <w:sz w:val="28"/>
          <w:szCs w:val="28"/>
          <w:lang w:val="pl-PL"/>
        </w:rPr>
        <w:t>Core</w:t>
      </w:r>
      <w:r>
        <w:rPr>
          <w:sz w:val="28"/>
          <w:szCs w:val="28"/>
        </w:rPr>
        <w:t xml:space="preserve">, в количестве </w:t>
      </w:r>
      <w:r w:rsidRPr="00C6757D">
        <w:rPr>
          <w:sz w:val="28"/>
          <w:szCs w:val="28"/>
        </w:rPr>
        <w:t xml:space="preserve">= </w:t>
      </w:r>
      <w:r>
        <w:rPr>
          <w:sz w:val="28"/>
          <w:szCs w:val="28"/>
          <w:lang w:val="pl-PL"/>
        </w:rPr>
        <w:t>Configuration</w:t>
      </w:r>
      <w:r w:rsidRPr="00C6757D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coresQuantity</w:t>
      </w:r>
    </w:p>
    <w:p w14:paraId="57669BEA" w14:textId="7662E7C3" w:rsidR="0036755B" w:rsidRDefault="0036755B" w:rsidP="0036755B">
      <w:pPr>
        <w:pStyle w:val="3"/>
        <w:numPr>
          <w:ilvl w:val="2"/>
          <w:numId w:val="13"/>
        </w:numPr>
        <w:jc w:val="left"/>
        <w:rPr>
          <w:lang w:val="pl-PL"/>
        </w:rPr>
      </w:pPr>
      <w:bookmarkStart w:id="10" w:name="_Toc58695191"/>
      <w:r>
        <w:rPr>
          <w:lang w:val="pl-PL"/>
        </w:rPr>
        <w:t>Core</w:t>
      </w:r>
      <w:bookmarkEnd w:id="10"/>
    </w:p>
    <w:p w14:paraId="4B621F49" w14:textId="18BD30F8" w:rsidR="00C6757D" w:rsidRDefault="00C6757D" w:rsidP="00C675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2D0C4E52" w14:textId="75E3B86E" w:rsidR="00C6757D" w:rsidRDefault="00C6757D" w:rsidP="00C6757D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isFree</w:t>
      </w:r>
      <w:r w:rsidRPr="00C6757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занято ли </w:t>
      </w:r>
      <w:r>
        <w:rPr>
          <w:sz w:val="28"/>
          <w:szCs w:val="28"/>
          <w:lang w:val="pl-PL"/>
        </w:rPr>
        <w:t>Core</w:t>
      </w:r>
      <w:r w:rsidRPr="00C6757D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обработкой или свободно</w:t>
      </w:r>
    </w:p>
    <w:p w14:paraId="3C2746E7" w14:textId="3EC19FEA" w:rsidR="00C6757D" w:rsidRDefault="00C6757D" w:rsidP="00C6757D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process</w:t>
      </w:r>
      <w:r w:rsidRPr="00C6757D">
        <w:rPr>
          <w:sz w:val="28"/>
          <w:szCs w:val="28"/>
        </w:rPr>
        <w:t xml:space="preserve"> – </w:t>
      </w:r>
      <w:r>
        <w:rPr>
          <w:sz w:val="28"/>
          <w:szCs w:val="28"/>
        </w:rPr>
        <w:t>процесс который находится в обработке на данном ядре</w:t>
      </w:r>
    </w:p>
    <w:p w14:paraId="67FEF0DB" w14:textId="7CE721DD" w:rsidR="00C6757D" w:rsidRPr="00C6757D" w:rsidRDefault="00C6757D" w:rsidP="00C6757D">
      <w:pPr>
        <w:pStyle w:val="a5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processed</w:t>
      </w:r>
      <w:r w:rsidRPr="00C6757D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процессов, обработанных данным ядром</w:t>
      </w:r>
    </w:p>
    <w:p w14:paraId="6EBEF15D" w14:textId="4A0B0DB3" w:rsidR="0036755B" w:rsidRDefault="0036755B" w:rsidP="0036755B">
      <w:pPr>
        <w:pStyle w:val="3"/>
        <w:numPr>
          <w:ilvl w:val="2"/>
          <w:numId w:val="13"/>
        </w:numPr>
        <w:jc w:val="left"/>
        <w:rPr>
          <w:lang w:val="pl-PL"/>
        </w:rPr>
      </w:pPr>
      <w:bookmarkStart w:id="11" w:name="_Toc58695192"/>
      <w:r>
        <w:rPr>
          <w:lang w:val="pl-PL"/>
        </w:rPr>
        <w:t>Timer</w:t>
      </w:r>
      <w:bookmarkEnd w:id="11"/>
    </w:p>
    <w:p w14:paraId="251973F4" w14:textId="3486D8C9" w:rsidR="00C6757D" w:rsidRDefault="00C6757D" w:rsidP="00C675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343763F9" w14:textId="0EBA1179" w:rsidR="00C6757D" w:rsidRDefault="00C6757D" w:rsidP="00C6757D">
      <w:pPr>
        <w:pStyle w:val="a5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time</w:t>
      </w:r>
      <w:r w:rsidRPr="00DC0649">
        <w:rPr>
          <w:sz w:val="28"/>
          <w:szCs w:val="28"/>
        </w:rPr>
        <w:t xml:space="preserve"> </w:t>
      </w:r>
      <w:r w:rsidR="00DC0649" w:rsidRPr="00DC0649">
        <w:rPr>
          <w:sz w:val="28"/>
          <w:szCs w:val="28"/>
        </w:rPr>
        <w:t xml:space="preserve">– </w:t>
      </w:r>
      <w:r w:rsidR="00DC0649">
        <w:rPr>
          <w:sz w:val="28"/>
          <w:szCs w:val="28"/>
        </w:rPr>
        <w:t>количество времени (в тактах), прошедшее со времени включения системы</w:t>
      </w:r>
    </w:p>
    <w:p w14:paraId="133D00A4" w14:textId="51499E2F" w:rsidR="00DC0649" w:rsidRDefault="00DC0649" w:rsidP="00DC0649">
      <w:pPr>
        <w:spacing w:line="360" w:lineRule="auto"/>
        <w:rPr>
          <w:sz w:val="28"/>
          <w:szCs w:val="28"/>
          <w:lang w:val="pl-PL"/>
        </w:rPr>
      </w:pPr>
      <w:r>
        <w:rPr>
          <w:sz w:val="28"/>
          <w:szCs w:val="28"/>
        </w:rPr>
        <w:t>Методы:</w:t>
      </w:r>
    </w:p>
    <w:p w14:paraId="10464572" w14:textId="5304AF04" w:rsidR="00DC0649" w:rsidRPr="00DC0649" w:rsidRDefault="00DC0649" w:rsidP="00DC0649">
      <w:pPr>
        <w:pStyle w:val="a5"/>
        <w:numPr>
          <w:ilvl w:val="0"/>
          <w:numId w:val="21"/>
        </w:numPr>
        <w:spacing w:line="360" w:lineRule="auto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zeroing – </w:t>
      </w:r>
      <w:r>
        <w:rPr>
          <w:sz w:val="28"/>
          <w:szCs w:val="28"/>
        </w:rPr>
        <w:t>обнуление таймера</w:t>
      </w:r>
    </w:p>
    <w:p w14:paraId="770D3648" w14:textId="75BB1B1F" w:rsidR="0036755B" w:rsidRDefault="0036755B" w:rsidP="0036755B">
      <w:pPr>
        <w:pStyle w:val="3"/>
        <w:numPr>
          <w:ilvl w:val="2"/>
          <w:numId w:val="13"/>
        </w:numPr>
        <w:jc w:val="left"/>
        <w:rPr>
          <w:lang w:val="pl-PL"/>
        </w:rPr>
      </w:pPr>
      <w:bookmarkStart w:id="12" w:name="_Toc58695193"/>
      <w:r>
        <w:rPr>
          <w:lang w:val="pl-PL"/>
        </w:rPr>
        <w:t>Scheduler</w:t>
      </w:r>
      <w:bookmarkEnd w:id="12"/>
    </w:p>
    <w:p w14:paraId="67611AFE" w14:textId="29B91633" w:rsidR="00DC0649" w:rsidRDefault="00DC0649" w:rsidP="00DC064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3C955BB3" w14:textId="6F99580E" w:rsidR="00DC0649" w:rsidRDefault="00DC0649" w:rsidP="00DC0649">
      <w:pPr>
        <w:pStyle w:val="a5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CPU</w:t>
      </w:r>
      <w:r w:rsidRPr="00DC0649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cpu</w:t>
      </w:r>
      <w:r w:rsidRPr="00DC064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процессор, находящийся под управлением </w:t>
      </w:r>
      <w:r>
        <w:rPr>
          <w:sz w:val="28"/>
          <w:szCs w:val="28"/>
          <w:lang w:val="pl-PL"/>
        </w:rPr>
        <w:t>O</w:t>
      </w:r>
      <w:r>
        <w:rPr>
          <w:sz w:val="28"/>
          <w:szCs w:val="28"/>
        </w:rPr>
        <w:t>С</w:t>
      </w:r>
    </w:p>
    <w:p w14:paraId="68D4060C" w14:textId="4ED54C3E" w:rsidR="00DC0649" w:rsidRDefault="00DC0649" w:rsidP="00DC0649">
      <w:pPr>
        <w:pStyle w:val="a5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lastRenderedPageBreak/>
        <w:t>MemoryScheduler</w:t>
      </w:r>
      <w:r w:rsidRPr="00DC0649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memoryScheduler</w:t>
      </w:r>
      <w:r w:rsidRPr="00DC0649">
        <w:rPr>
          <w:sz w:val="28"/>
          <w:szCs w:val="28"/>
        </w:rPr>
        <w:t xml:space="preserve"> – </w:t>
      </w:r>
      <w:r>
        <w:rPr>
          <w:sz w:val="28"/>
          <w:szCs w:val="28"/>
        </w:rPr>
        <w:t>планировщик памяти, управляемый ОС</w:t>
      </w:r>
    </w:p>
    <w:p w14:paraId="67DAB891" w14:textId="6FFD143A" w:rsidR="00DC0649" w:rsidRDefault="00DC0649" w:rsidP="00DC0649">
      <w:pPr>
        <w:pStyle w:val="a5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 xml:space="preserve">Queue queue – </w:t>
      </w:r>
      <w:r>
        <w:rPr>
          <w:sz w:val="28"/>
          <w:szCs w:val="28"/>
        </w:rPr>
        <w:t>очередь процессов</w:t>
      </w:r>
    </w:p>
    <w:p w14:paraId="5AFDF559" w14:textId="7A222C07" w:rsidR="00DC0649" w:rsidRDefault="00DC0649" w:rsidP="00DC0649">
      <w:pPr>
        <w:spacing w:line="360" w:lineRule="auto"/>
        <w:rPr>
          <w:sz w:val="28"/>
          <w:szCs w:val="28"/>
          <w:lang w:val="pl-PL"/>
        </w:rPr>
      </w:pPr>
      <w:r>
        <w:rPr>
          <w:sz w:val="28"/>
          <w:szCs w:val="28"/>
        </w:rPr>
        <w:t xml:space="preserve">Методы: </w:t>
      </w:r>
    </w:p>
    <w:p w14:paraId="0BFFF63E" w14:textId="61D4C09B" w:rsidR="00DC0649" w:rsidRDefault="00DC0649" w:rsidP="00DC0649">
      <w:pPr>
        <w:pStyle w:val="a5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addProcessToCore</w:t>
      </w:r>
      <w:r w:rsidRPr="00DC0649">
        <w:rPr>
          <w:sz w:val="28"/>
          <w:szCs w:val="28"/>
        </w:rPr>
        <w:t xml:space="preserve"> – </w:t>
      </w:r>
      <w:r>
        <w:rPr>
          <w:sz w:val="28"/>
          <w:szCs w:val="28"/>
        </w:rPr>
        <w:t>добавление процесса на обработку в ядро</w:t>
      </w:r>
    </w:p>
    <w:p w14:paraId="39EDD6D9" w14:textId="0452C1C9" w:rsidR="00DC0649" w:rsidRDefault="00DC0649" w:rsidP="00DC0649">
      <w:pPr>
        <w:pStyle w:val="a5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processServiceInCPU</w:t>
      </w:r>
      <w:r w:rsidRPr="00DC064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проверка, выполнился ли процесс. Если </w:t>
      </w:r>
      <w:proofErr w:type="gramStart"/>
      <w:r>
        <w:rPr>
          <w:sz w:val="28"/>
          <w:szCs w:val="28"/>
        </w:rPr>
        <w:t>выполнился</w:t>
      </w:r>
      <w:proofErr w:type="gramEnd"/>
      <w:r>
        <w:rPr>
          <w:sz w:val="28"/>
          <w:szCs w:val="28"/>
        </w:rPr>
        <w:t xml:space="preserve"> меняем состояние процесса на </w:t>
      </w:r>
      <w:r>
        <w:rPr>
          <w:sz w:val="28"/>
          <w:szCs w:val="28"/>
          <w:lang w:val="pl-PL"/>
        </w:rPr>
        <w:t>State</w:t>
      </w:r>
      <w:r w:rsidRPr="00DC0649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Finished</w:t>
      </w:r>
      <w:r>
        <w:rPr>
          <w:sz w:val="28"/>
          <w:szCs w:val="28"/>
        </w:rPr>
        <w:t xml:space="preserve"> и освобождаем ядро</w:t>
      </w:r>
    </w:p>
    <w:p w14:paraId="75E0EAB2" w14:textId="2051CBB1" w:rsidR="00DC0649" w:rsidRPr="008C6C48" w:rsidRDefault="00DC0649" w:rsidP="00DC0649">
      <w:pPr>
        <w:pStyle w:val="a5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init</w:t>
      </w:r>
      <w:r w:rsidRPr="00DC064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инициализация ОС. Загружает ОС в оперативную память и добавляет в очередь стартовые процессы, в количестве = </w:t>
      </w:r>
      <w:r>
        <w:rPr>
          <w:sz w:val="28"/>
          <w:szCs w:val="28"/>
          <w:lang w:val="pl-PL"/>
        </w:rPr>
        <w:t>Configuration</w:t>
      </w:r>
      <w:r w:rsidRPr="00DC0649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processQuantity</w:t>
      </w:r>
    </w:p>
    <w:p w14:paraId="7D001133" w14:textId="51414DA7" w:rsidR="008C6C48" w:rsidRPr="00DC0649" w:rsidRDefault="008C6C48" w:rsidP="00DC0649">
      <w:pPr>
        <w:pStyle w:val="a5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calculateRunningTime</w:t>
      </w:r>
      <w:r w:rsidRPr="008C6C48">
        <w:rPr>
          <w:sz w:val="28"/>
          <w:szCs w:val="28"/>
        </w:rPr>
        <w:t xml:space="preserve"> – </w:t>
      </w:r>
      <w:r>
        <w:rPr>
          <w:sz w:val="28"/>
          <w:szCs w:val="28"/>
        </w:rPr>
        <w:t>считает общее время занятости ядер</w:t>
      </w:r>
    </w:p>
    <w:p w14:paraId="1F49BFEB" w14:textId="3AC12FC1" w:rsidR="00DC0649" w:rsidRPr="00DC0649" w:rsidRDefault="00DC0649" w:rsidP="00DC0649">
      <w:pPr>
        <w:pStyle w:val="a5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run</w:t>
      </w:r>
      <w:r w:rsidRPr="00DC0649">
        <w:rPr>
          <w:sz w:val="28"/>
          <w:szCs w:val="28"/>
        </w:rPr>
        <w:t xml:space="preserve"> – </w:t>
      </w:r>
      <w:r>
        <w:rPr>
          <w:sz w:val="28"/>
          <w:szCs w:val="28"/>
        </w:rPr>
        <w:t>главный метод. Запускает проверку очередей на наличие в них процессов, добавление процессов на обработку,</w:t>
      </w:r>
      <w:r w:rsidR="008C6C48" w:rsidRPr="008C6C48">
        <w:rPr>
          <w:sz w:val="28"/>
          <w:szCs w:val="28"/>
        </w:rPr>
        <w:t xml:space="preserve"> </w:t>
      </w:r>
      <w:r w:rsidR="008C6C48">
        <w:rPr>
          <w:sz w:val="28"/>
          <w:szCs w:val="28"/>
          <w:lang w:val="pl-PL"/>
        </w:rPr>
        <w:t>processServiceInCPU</w:t>
      </w:r>
      <w:r w:rsidR="008C6C48" w:rsidRPr="008C6C48">
        <w:rPr>
          <w:sz w:val="28"/>
          <w:szCs w:val="28"/>
        </w:rPr>
        <w:t xml:space="preserve">, </w:t>
      </w:r>
      <w:r w:rsidR="008C6C48">
        <w:rPr>
          <w:sz w:val="28"/>
          <w:szCs w:val="28"/>
          <w:lang w:val="pl-PL"/>
        </w:rPr>
        <w:t>calculateRunningTime</w:t>
      </w:r>
      <w:r w:rsidR="008C6C48" w:rsidRPr="008C6C48">
        <w:rPr>
          <w:sz w:val="28"/>
          <w:szCs w:val="28"/>
        </w:rPr>
        <w:t xml:space="preserve">, </w:t>
      </w:r>
      <w:r w:rsidR="008C6C48">
        <w:rPr>
          <w:sz w:val="28"/>
          <w:szCs w:val="28"/>
        </w:rPr>
        <w:t>очистку очередей от выполнившихся процессов(</w:t>
      </w:r>
      <w:r w:rsidR="008C6C48">
        <w:rPr>
          <w:sz w:val="28"/>
          <w:szCs w:val="28"/>
          <w:lang w:val="pl-PL"/>
        </w:rPr>
        <w:t>queue</w:t>
      </w:r>
      <w:r w:rsidR="008C6C48" w:rsidRPr="008C6C48">
        <w:rPr>
          <w:sz w:val="28"/>
          <w:szCs w:val="28"/>
        </w:rPr>
        <w:t>.</w:t>
      </w:r>
      <w:r w:rsidR="008C6C48">
        <w:rPr>
          <w:sz w:val="28"/>
          <w:szCs w:val="28"/>
          <w:lang w:val="pl-PL"/>
        </w:rPr>
        <w:t>queueCleaning</w:t>
      </w:r>
      <w:r w:rsidR="008C6C48" w:rsidRPr="008C6C48">
        <w:rPr>
          <w:sz w:val="28"/>
          <w:szCs w:val="28"/>
        </w:rPr>
        <w:t>).</w:t>
      </w:r>
    </w:p>
    <w:p w14:paraId="670FF6A0" w14:textId="2447D458" w:rsidR="0036755B" w:rsidRPr="008C6C48" w:rsidRDefault="0036755B" w:rsidP="008C6C48">
      <w:pPr>
        <w:pStyle w:val="3"/>
        <w:numPr>
          <w:ilvl w:val="2"/>
          <w:numId w:val="13"/>
        </w:numPr>
        <w:jc w:val="left"/>
        <w:rPr>
          <w:lang w:val="pl-PL"/>
        </w:rPr>
      </w:pPr>
      <w:bookmarkStart w:id="13" w:name="_Toc58695194"/>
      <w:r>
        <w:t>Вспомогательные классы</w:t>
      </w:r>
      <w:bookmarkEnd w:id="13"/>
    </w:p>
    <w:p w14:paraId="001758EE" w14:textId="718D62EA" w:rsidR="008C6C48" w:rsidRDefault="0036755B" w:rsidP="008C6C48">
      <w:pPr>
        <w:pStyle w:val="3"/>
        <w:numPr>
          <w:ilvl w:val="3"/>
          <w:numId w:val="13"/>
        </w:numPr>
        <w:jc w:val="left"/>
        <w:rPr>
          <w:lang w:val="pl-PL"/>
        </w:rPr>
      </w:pPr>
      <w:bookmarkStart w:id="14" w:name="_Toc58695195"/>
      <w:r>
        <w:rPr>
          <w:lang w:val="pl-PL"/>
        </w:rPr>
        <w:t>Utils</w:t>
      </w:r>
      <w:bookmarkEnd w:id="14"/>
    </w:p>
    <w:p w14:paraId="5818A271" w14:textId="4876E770" w:rsidR="008C6C48" w:rsidRDefault="008C6C48" w:rsidP="008C6C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Надстройка на </w:t>
      </w:r>
      <w:r>
        <w:rPr>
          <w:sz w:val="28"/>
          <w:szCs w:val="28"/>
          <w:lang w:val="pl-PL"/>
        </w:rPr>
        <w:t>java</w:t>
      </w:r>
      <w:r w:rsidRPr="008C6C48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util</w:t>
      </w:r>
      <w:r w:rsidRPr="008C6C48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Random</w:t>
      </w:r>
      <w:r w:rsidRPr="008C6C48">
        <w:rPr>
          <w:sz w:val="28"/>
          <w:szCs w:val="28"/>
        </w:rPr>
        <w:t xml:space="preserve"> </w:t>
      </w:r>
      <w:r>
        <w:rPr>
          <w:sz w:val="28"/>
          <w:szCs w:val="28"/>
        </w:rPr>
        <w:t>для большего удобства с ним в рамках проекта.</w:t>
      </w:r>
    </w:p>
    <w:p w14:paraId="14998656" w14:textId="5F6BD1F0" w:rsidR="008C6C48" w:rsidRDefault="008C6C48" w:rsidP="008C6C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4661C153" w14:textId="3EAA8D86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Random</w:t>
      </w:r>
      <w:r w:rsidRPr="008C6C48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random</w:t>
      </w:r>
      <w:r w:rsidRPr="008C6C48">
        <w:rPr>
          <w:sz w:val="28"/>
          <w:szCs w:val="28"/>
        </w:rPr>
        <w:t xml:space="preserve"> – </w:t>
      </w:r>
      <w:r>
        <w:rPr>
          <w:sz w:val="28"/>
          <w:szCs w:val="28"/>
        </w:rPr>
        <w:t>объект</w:t>
      </w:r>
      <w:r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 xml:space="preserve">класса </w:t>
      </w:r>
      <w:r>
        <w:rPr>
          <w:sz w:val="28"/>
          <w:szCs w:val="28"/>
          <w:lang w:val="pl-PL"/>
        </w:rPr>
        <w:t>random</w:t>
      </w:r>
    </w:p>
    <w:p w14:paraId="30041C48" w14:textId="3859009A" w:rsidR="008C6C48" w:rsidRDefault="008C6C48" w:rsidP="008C6C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4978D80E" w14:textId="1E3945B1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getRandomNumber</w:t>
      </w:r>
      <w:r w:rsidRPr="008C6C48">
        <w:rPr>
          <w:sz w:val="28"/>
          <w:szCs w:val="28"/>
        </w:rPr>
        <w:t xml:space="preserve"> – </w:t>
      </w:r>
      <w:r>
        <w:rPr>
          <w:sz w:val="28"/>
          <w:szCs w:val="28"/>
        </w:rPr>
        <w:t>возвращает случайное число в зависимости от переданных параметров</w:t>
      </w:r>
    </w:p>
    <w:p w14:paraId="75F585DF" w14:textId="1633562B" w:rsidR="0036755B" w:rsidRDefault="0036755B" w:rsidP="0036755B">
      <w:pPr>
        <w:pStyle w:val="3"/>
        <w:numPr>
          <w:ilvl w:val="3"/>
          <w:numId w:val="13"/>
        </w:numPr>
        <w:jc w:val="left"/>
        <w:rPr>
          <w:lang w:val="pl-PL"/>
        </w:rPr>
      </w:pPr>
      <w:bookmarkStart w:id="15" w:name="_Toc58695196"/>
      <w:r>
        <w:rPr>
          <w:lang w:val="pl-PL"/>
        </w:rPr>
        <w:t>Configuration</w:t>
      </w:r>
      <w:bookmarkEnd w:id="15"/>
    </w:p>
    <w:p w14:paraId="4A7D724F" w14:textId="3E147E6C" w:rsidR="008C6C48" w:rsidRDefault="008C6C48" w:rsidP="008C6C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Конфигурационные данные для приложения</w:t>
      </w:r>
    </w:p>
    <w:p w14:paraId="3342D85E" w14:textId="4C84C441" w:rsidR="008C6C48" w:rsidRDefault="008C6C48" w:rsidP="008C6C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1C69C96F" w14:textId="47C3D33F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 xml:space="preserve">memoryVolume – </w:t>
      </w:r>
      <w:r>
        <w:rPr>
          <w:sz w:val="28"/>
          <w:szCs w:val="28"/>
        </w:rPr>
        <w:t>объём оперативной памяти</w:t>
      </w:r>
    </w:p>
    <w:p w14:paraId="20A5EB6F" w14:textId="03B8FBB8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lastRenderedPageBreak/>
        <w:t>OSMemoryVolume</w:t>
      </w:r>
      <w:r>
        <w:rPr>
          <w:sz w:val="28"/>
          <w:szCs w:val="28"/>
        </w:rPr>
        <w:t xml:space="preserve"> – размер блока памяти для ОС</w:t>
      </w:r>
    </w:p>
    <w:p w14:paraId="74208431" w14:textId="1EA47156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minProcessMemory</w:t>
      </w:r>
      <w:r w:rsidRPr="008C6C48">
        <w:rPr>
          <w:sz w:val="28"/>
          <w:szCs w:val="28"/>
        </w:rPr>
        <w:t xml:space="preserve">, </w:t>
      </w:r>
      <w:r>
        <w:rPr>
          <w:sz w:val="28"/>
          <w:szCs w:val="28"/>
          <w:lang w:val="pl-PL"/>
        </w:rPr>
        <w:t>maxProcessMemory</w:t>
      </w:r>
      <w:r>
        <w:rPr>
          <w:sz w:val="28"/>
          <w:szCs w:val="28"/>
        </w:rPr>
        <w:t xml:space="preserve"> – границы размера блока памяти для процесса</w:t>
      </w:r>
    </w:p>
    <w:p w14:paraId="214E0C22" w14:textId="0E1D2B41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maxProcessWorkTime</w:t>
      </w:r>
      <w:r>
        <w:rPr>
          <w:sz w:val="28"/>
          <w:szCs w:val="28"/>
        </w:rPr>
        <w:t xml:space="preserve"> – максимальное время работы процесса (в тактах)</w:t>
      </w:r>
    </w:p>
    <w:p w14:paraId="36DBC3D5" w14:textId="66499A9D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processName</w:t>
      </w:r>
      <w:r>
        <w:rPr>
          <w:sz w:val="28"/>
          <w:szCs w:val="28"/>
        </w:rPr>
        <w:t xml:space="preserve"> </w:t>
      </w:r>
      <w:r w:rsidR="0066097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6097B">
        <w:rPr>
          <w:sz w:val="28"/>
          <w:szCs w:val="28"/>
        </w:rPr>
        <w:t>одинаковая часть имени для всех процессов(</w:t>
      </w:r>
      <w:r w:rsidR="0066097B" w:rsidRPr="0066097B">
        <w:rPr>
          <w:sz w:val="28"/>
          <w:szCs w:val="28"/>
        </w:rPr>
        <w:t>„</w:t>
      </w:r>
      <w:r w:rsidR="0066097B">
        <w:rPr>
          <w:sz w:val="28"/>
          <w:szCs w:val="28"/>
          <w:lang w:val="pl-PL"/>
        </w:rPr>
        <w:t>P</w:t>
      </w:r>
      <w:r w:rsidR="0066097B" w:rsidRPr="0066097B">
        <w:rPr>
          <w:sz w:val="28"/>
          <w:szCs w:val="28"/>
        </w:rPr>
        <w:t>”)</w:t>
      </w:r>
    </w:p>
    <w:p w14:paraId="465322F2" w14:textId="39055143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prioritiesQuantity</w:t>
      </w:r>
      <w:r w:rsidR="0066097B">
        <w:rPr>
          <w:sz w:val="28"/>
          <w:szCs w:val="28"/>
        </w:rPr>
        <w:t xml:space="preserve"> – количество приоритетов</w:t>
      </w:r>
    </w:p>
    <w:p w14:paraId="590DD2C7" w14:textId="1A4F11FC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coresQuantity</w:t>
      </w:r>
      <w:r w:rsidR="0066097B">
        <w:rPr>
          <w:sz w:val="28"/>
          <w:szCs w:val="28"/>
        </w:rPr>
        <w:t xml:space="preserve"> – количество ядер процессора</w:t>
      </w:r>
    </w:p>
    <w:p w14:paraId="60B6D40D" w14:textId="3717ED1E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timerDelay</w:t>
      </w:r>
      <w:r w:rsidR="0066097B">
        <w:rPr>
          <w:sz w:val="28"/>
          <w:szCs w:val="28"/>
        </w:rPr>
        <w:t xml:space="preserve"> – задержка между тактами генератора (меньше – быстрее)</w:t>
      </w:r>
    </w:p>
    <w:p w14:paraId="27D154D3" w14:textId="6DF90C81" w:rsidR="008C6C48" w:rsidRPr="008C6C48" w:rsidRDefault="008C6C48" w:rsidP="008C6C48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startingProcesses</w:t>
      </w:r>
      <w:r w:rsidR="0066097B">
        <w:rPr>
          <w:sz w:val="28"/>
          <w:szCs w:val="28"/>
        </w:rPr>
        <w:t xml:space="preserve"> – количество процессов, генерируемых с начала работы эмуляции</w:t>
      </w:r>
    </w:p>
    <w:p w14:paraId="2ED237B9" w14:textId="0661B544" w:rsidR="0036755B" w:rsidRDefault="0036755B" w:rsidP="0036755B">
      <w:pPr>
        <w:pStyle w:val="3"/>
        <w:numPr>
          <w:ilvl w:val="3"/>
          <w:numId w:val="13"/>
        </w:numPr>
        <w:jc w:val="left"/>
        <w:rPr>
          <w:lang w:val="pl-PL"/>
        </w:rPr>
      </w:pPr>
      <w:bookmarkStart w:id="16" w:name="_Toc58695197"/>
      <w:r>
        <w:rPr>
          <w:lang w:val="pl-PL"/>
        </w:rPr>
        <w:t>Data</w:t>
      </w:r>
      <w:bookmarkEnd w:id="16"/>
    </w:p>
    <w:p w14:paraId="6D73A3AE" w14:textId="5495B166" w:rsidR="0066097B" w:rsidRDefault="0066097B" w:rsidP="006609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Данные собранные за время работы эмуляции. Используется для вывода информации об эксперименте по окончанию эмуляции.</w:t>
      </w:r>
    </w:p>
    <w:p w14:paraId="0DC367E1" w14:textId="7B1FB514" w:rsidR="0066097B" w:rsidRDefault="0066097B" w:rsidP="006609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0A72BF6C" w14:textId="5CB8E565" w:rsidR="0066097B" w:rsidRDefault="0066097B" w:rsidP="0066097B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 xml:space="preserve">executedProcesses – </w:t>
      </w:r>
      <w:r>
        <w:rPr>
          <w:sz w:val="28"/>
          <w:szCs w:val="28"/>
        </w:rPr>
        <w:t>количество выполненных процессов</w:t>
      </w:r>
    </w:p>
    <w:p w14:paraId="3C45462F" w14:textId="7E256108" w:rsidR="0066097B" w:rsidRDefault="0066097B" w:rsidP="0066097B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waitingTime</w:t>
      </w:r>
      <w:r w:rsidRPr="0066097B">
        <w:rPr>
          <w:sz w:val="28"/>
          <w:szCs w:val="28"/>
        </w:rPr>
        <w:t xml:space="preserve"> – </w:t>
      </w:r>
      <w:r>
        <w:rPr>
          <w:sz w:val="28"/>
          <w:szCs w:val="28"/>
        </w:rPr>
        <w:t>сумма времени ожидания всех процессов (В контролере делится на к-во поступивших процессов и получается среднее время ожидания)</w:t>
      </w:r>
    </w:p>
    <w:p w14:paraId="7B087AD2" w14:textId="7133256E" w:rsidR="0066097B" w:rsidRPr="0066097B" w:rsidRDefault="0066097B" w:rsidP="0066097B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deletedProcesses</w:t>
      </w:r>
      <w:r w:rsidRPr="0066097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удалённых процессов и процессов ушедших в </w:t>
      </w:r>
      <w:r>
        <w:rPr>
          <w:sz w:val="28"/>
          <w:szCs w:val="28"/>
          <w:lang w:val="pl-PL"/>
        </w:rPr>
        <w:t>rejectedQueue</w:t>
      </w:r>
    </w:p>
    <w:p w14:paraId="522FCE24" w14:textId="61A0BA06" w:rsidR="0066097B" w:rsidRDefault="0066097B" w:rsidP="0066097B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idleTime</w:t>
      </w:r>
      <w:r w:rsidRPr="0066097B">
        <w:rPr>
          <w:sz w:val="28"/>
          <w:szCs w:val="28"/>
        </w:rPr>
        <w:t xml:space="preserve"> – </w:t>
      </w:r>
      <w:r>
        <w:rPr>
          <w:sz w:val="28"/>
          <w:szCs w:val="28"/>
        </w:rPr>
        <w:t>время простоя процессора (Простой процессора = все ядра свободны)</w:t>
      </w:r>
    </w:p>
    <w:p w14:paraId="6E0D6546" w14:textId="6692FA30" w:rsidR="0066097B" w:rsidRDefault="0066097B" w:rsidP="0066097B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processesEnteredToCores</w:t>
      </w:r>
      <w:r w:rsidRPr="0066097B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процессов предоставленных для обработки ядрам</w:t>
      </w:r>
    </w:p>
    <w:p w14:paraId="27ACE4F2" w14:textId="18CA772C" w:rsidR="0066097B" w:rsidRDefault="0066097B" w:rsidP="0066097B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runningTime</w:t>
      </w:r>
      <w:r w:rsidRPr="0066097B">
        <w:rPr>
          <w:sz w:val="28"/>
          <w:szCs w:val="28"/>
        </w:rPr>
        <w:t xml:space="preserve"> = </w:t>
      </w:r>
      <w:r>
        <w:rPr>
          <w:sz w:val="28"/>
          <w:szCs w:val="28"/>
        </w:rPr>
        <w:t>сумма времени обработки всех процессов, поступивших на обработку (</w:t>
      </w:r>
      <w:r>
        <w:rPr>
          <w:sz w:val="28"/>
          <w:szCs w:val="28"/>
          <w:lang w:val="pl-PL"/>
        </w:rPr>
        <w:t>runningTime</w:t>
      </w:r>
      <w:r w:rsidRPr="0066097B">
        <w:rPr>
          <w:sz w:val="28"/>
          <w:szCs w:val="28"/>
        </w:rPr>
        <w:t xml:space="preserve"> / </w:t>
      </w:r>
      <w:r>
        <w:rPr>
          <w:sz w:val="28"/>
          <w:szCs w:val="28"/>
          <w:lang w:val="pl-PL"/>
        </w:rPr>
        <w:t>processesEnteredToCores</w:t>
      </w:r>
      <w:r w:rsidRPr="0066097B">
        <w:rPr>
          <w:sz w:val="28"/>
          <w:szCs w:val="28"/>
        </w:rPr>
        <w:t xml:space="preserve"> = </w:t>
      </w:r>
      <w:r>
        <w:rPr>
          <w:sz w:val="28"/>
          <w:szCs w:val="28"/>
        </w:rPr>
        <w:t>среднее время обработки)</w:t>
      </w:r>
    </w:p>
    <w:p w14:paraId="693C5181" w14:textId="196A3BF7" w:rsidR="0066097B" w:rsidRDefault="0066097B" w:rsidP="0066097B">
      <w:pPr>
        <w:pStyle w:val="a5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66097B">
        <w:rPr>
          <w:sz w:val="28"/>
          <w:szCs w:val="28"/>
          <w:lang w:val="pl-PL"/>
        </w:rPr>
        <w:t xml:space="preserve">dataZeroing – </w:t>
      </w:r>
      <w:r w:rsidRPr="0066097B">
        <w:rPr>
          <w:sz w:val="28"/>
          <w:szCs w:val="28"/>
        </w:rPr>
        <w:t>обнуление всех данных</w:t>
      </w:r>
    </w:p>
    <w:p w14:paraId="3FC8CE6C" w14:textId="1554730F" w:rsidR="00892ED8" w:rsidRDefault="004A35EE" w:rsidP="00892ED8">
      <w:pPr>
        <w:pStyle w:val="3"/>
        <w:numPr>
          <w:ilvl w:val="1"/>
          <w:numId w:val="13"/>
        </w:numPr>
        <w:jc w:val="left"/>
      </w:pPr>
      <w:bookmarkStart w:id="17" w:name="_Toc58695198"/>
      <w:r>
        <w:lastRenderedPageBreak/>
        <w:t>Представления</w:t>
      </w:r>
      <w:bookmarkEnd w:id="17"/>
    </w:p>
    <w:p w14:paraId="53A0EBD6" w14:textId="22FDF56B" w:rsidR="004A35EE" w:rsidRDefault="00D64188" w:rsidP="00892ED8">
      <w:pPr>
        <w:jc w:val="center"/>
      </w:pPr>
      <w:r>
        <w:rPr>
          <w:noProof/>
        </w:rPr>
        <w:drawing>
          <wp:inline distT="0" distB="0" distL="0" distR="0" wp14:anchorId="03BCE224" wp14:editId="17ECD6C9">
            <wp:extent cx="6120130" cy="25601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2FF3" w14:textId="61440C67" w:rsidR="004A35EE" w:rsidRDefault="004A35EE" w:rsidP="004A35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Рис.1. – Главное окно</w:t>
      </w:r>
    </w:p>
    <w:p w14:paraId="0A9CB5F8" w14:textId="2448F92B" w:rsidR="004A35EE" w:rsidRDefault="00D64188" w:rsidP="004A35E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8BA26B" wp14:editId="2418FCC4">
            <wp:extent cx="6120130" cy="553521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3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1D5E" w14:textId="41B43A19" w:rsidR="004A35EE" w:rsidRDefault="004A35EE" w:rsidP="004A35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Рис.2. – Окно эмуляции</w:t>
      </w:r>
    </w:p>
    <w:p w14:paraId="3A25AAC6" w14:textId="40CD5F69" w:rsidR="004A35EE" w:rsidRPr="00D64188" w:rsidRDefault="00D64188" w:rsidP="004A35E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1D2055B" wp14:editId="55D5ACD0">
            <wp:extent cx="6120130" cy="239398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28D2" w14:textId="748ACC1D" w:rsidR="004A35EE" w:rsidRPr="004A35EE" w:rsidRDefault="004A35EE" w:rsidP="004A35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Рис.3. – Окно итогов</w:t>
      </w:r>
    </w:p>
    <w:p w14:paraId="35C0B7A8" w14:textId="2917439F" w:rsidR="0047255F" w:rsidRDefault="0036755B" w:rsidP="0047255F">
      <w:pPr>
        <w:pStyle w:val="3"/>
        <w:numPr>
          <w:ilvl w:val="1"/>
          <w:numId w:val="13"/>
        </w:numPr>
        <w:jc w:val="left"/>
      </w:pPr>
      <w:r>
        <w:t xml:space="preserve"> </w:t>
      </w:r>
      <w:bookmarkStart w:id="18" w:name="_Toc58695199"/>
      <w:r>
        <w:t>Контроллеры</w:t>
      </w:r>
      <w:bookmarkEnd w:id="18"/>
    </w:p>
    <w:p w14:paraId="7C89E581" w14:textId="508C755D" w:rsidR="004A35EE" w:rsidRPr="004A35EE" w:rsidRDefault="004A35EE" w:rsidP="004A35EE">
      <w:pPr>
        <w:pStyle w:val="3"/>
        <w:numPr>
          <w:ilvl w:val="2"/>
          <w:numId w:val="13"/>
        </w:numPr>
        <w:jc w:val="left"/>
      </w:pPr>
      <w:bookmarkStart w:id="19" w:name="_Toc58695200"/>
      <w:r>
        <w:rPr>
          <w:lang w:val="pl-PL"/>
        </w:rPr>
        <w:t>MainController</w:t>
      </w:r>
      <w:bookmarkEnd w:id="19"/>
    </w:p>
    <w:p w14:paraId="377F44DB" w14:textId="0B9864B3" w:rsidR="004A35EE" w:rsidRDefault="004A35EE" w:rsidP="004A35E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Контроллер главного окна (Рис.1.)</w:t>
      </w:r>
    </w:p>
    <w:p w14:paraId="705BE8A9" w14:textId="7F26323E" w:rsidR="004A35EE" w:rsidRDefault="004A35EE" w:rsidP="004A35E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6D8BF6DF" w14:textId="0F77CAC4" w:rsidR="004A35EE" w:rsidRPr="004A35EE" w:rsidRDefault="004A35EE" w:rsidP="004A35EE">
      <w:pPr>
        <w:pStyle w:val="a5"/>
        <w:numPr>
          <w:ilvl w:val="0"/>
          <w:numId w:val="26"/>
        </w:num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  <w:lang w:val="pl-PL"/>
        </w:rPr>
        <w:t>lick</w:t>
      </w:r>
      <w:r w:rsidRPr="004A35EE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срабатывает при нажатии на кнопку </w:t>
      </w:r>
      <w:r w:rsidRPr="004A35EE">
        <w:rPr>
          <w:sz w:val="28"/>
          <w:szCs w:val="28"/>
        </w:rPr>
        <w:t>„</w:t>
      </w:r>
      <w:r>
        <w:rPr>
          <w:sz w:val="28"/>
          <w:szCs w:val="28"/>
          <w:lang w:val="pl-PL"/>
        </w:rPr>
        <w:t>Run</w:t>
      </w:r>
      <w:r w:rsidRPr="004A35EE">
        <w:rPr>
          <w:sz w:val="28"/>
          <w:szCs w:val="28"/>
        </w:rPr>
        <w:t>”.</w:t>
      </w:r>
      <w:r>
        <w:rPr>
          <w:sz w:val="28"/>
          <w:szCs w:val="28"/>
        </w:rPr>
        <w:t xml:space="preserve"> Запускает метод </w:t>
      </w:r>
      <w:r>
        <w:rPr>
          <w:sz w:val="28"/>
          <w:szCs w:val="28"/>
          <w:lang w:val="pl-PL"/>
        </w:rPr>
        <w:t>setConfiguration</w:t>
      </w:r>
      <w:r w:rsidRPr="004A35EE">
        <w:rPr>
          <w:sz w:val="28"/>
          <w:szCs w:val="28"/>
        </w:rPr>
        <w:t xml:space="preserve">, </w:t>
      </w:r>
      <w:r>
        <w:rPr>
          <w:sz w:val="28"/>
          <w:szCs w:val="28"/>
        </w:rPr>
        <w:t>открывает окно эмуляции</w:t>
      </w:r>
    </w:p>
    <w:p w14:paraId="77626211" w14:textId="0DF23743" w:rsidR="004A35EE" w:rsidRPr="004A35EE" w:rsidRDefault="004A35EE" w:rsidP="004A35EE">
      <w:pPr>
        <w:pStyle w:val="a5"/>
        <w:numPr>
          <w:ilvl w:val="0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setConfiguration</w:t>
      </w:r>
      <w:r w:rsidRPr="004A35EE">
        <w:rPr>
          <w:sz w:val="28"/>
          <w:szCs w:val="28"/>
        </w:rPr>
        <w:t xml:space="preserve"> - Присваивает введённые значения полям в </w:t>
      </w:r>
      <w:r w:rsidRPr="004A35EE">
        <w:rPr>
          <w:sz w:val="28"/>
          <w:szCs w:val="28"/>
          <w:lang w:val="pl-PL"/>
        </w:rPr>
        <w:t>Configuration</w:t>
      </w:r>
    </w:p>
    <w:p w14:paraId="3649444D" w14:textId="020E3146" w:rsidR="004A35EE" w:rsidRPr="004A35EE" w:rsidRDefault="004A35EE" w:rsidP="004A35EE">
      <w:pPr>
        <w:pStyle w:val="a5"/>
        <w:numPr>
          <w:ilvl w:val="0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 xml:space="preserve">secondWindow – </w:t>
      </w:r>
      <w:r w:rsidR="008111D6">
        <w:rPr>
          <w:sz w:val="28"/>
          <w:szCs w:val="28"/>
        </w:rPr>
        <w:t>создаёт окно эмуляции</w:t>
      </w:r>
    </w:p>
    <w:p w14:paraId="6967C9F6" w14:textId="7584F2AA" w:rsidR="004A35EE" w:rsidRPr="008111D6" w:rsidRDefault="004A35EE" w:rsidP="004A35EE">
      <w:pPr>
        <w:pStyle w:val="3"/>
        <w:numPr>
          <w:ilvl w:val="2"/>
          <w:numId w:val="13"/>
        </w:numPr>
        <w:jc w:val="left"/>
      </w:pPr>
      <w:bookmarkStart w:id="20" w:name="_Toc58695201"/>
      <w:r>
        <w:rPr>
          <w:lang w:val="pl-PL"/>
        </w:rPr>
        <w:t>Controller</w:t>
      </w:r>
      <w:bookmarkEnd w:id="20"/>
    </w:p>
    <w:p w14:paraId="085E525C" w14:textId="2FED23EC" w:rsidR="008111D6" w:rsidRDefault="008111D6" w:rsidP="008111D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Контроллер окна эмуляции (Рис.2.)</w:t>
      </w:r>
    </w:p>
    <w:p w14:paraId="3787EB81" w14:textId="0A147074" w:rsidR="008111D6" w:rsidRDefault="008111D6" w:rsidP="008111D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Поля:</w:t>
      </w:r>
    </w:p>
    <w:p w14:paraId="4D2ABBCD" w14:textId="3D1CB776" w:rsidR="008111D6" w:rsidRDefault="008111D6" w:rsidP="008111D6">
      <w:pPr>
        <w:pStyle w:val="a5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 xml:space="preserve">Scheduler scheduler – </w:t>
      </w:r>
      <w:r>
        <w:rPr>
          <w:sz w:val="28"/>
          <w:szCs w:val="28"/>
        </w:rPr>
        <w:t>объект планировщик</w:t>
      </w:r>
    </w:p>
    <w:p w14:paraId="11B6FD44" w14:textId="4241CDE7" w:rsidR="008111D6" w:rsidRPr="008111D6" w:rsidRDefault="008111D6" w:rsidP="008111D6">
      <w:pPr>
        <w:pStyle w:val="a5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java</w:t>
      </w:r>
      <w:r w:rsidRPr="008111D6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util</w:t>
      </w:r>
      <w:r w:rsidRPr="008111D6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Timer</w:t>
      </w:r>
      <w:r w:rsidRPr="008111D6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timer</w:t>
      </w:r>
      <w:r w:rsidRPr="008111D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выполняет метод </w:t>
      </w:r>
      <w:r>
        <w:rPr>
          <w:sz w:val="28"/>
          <w:szCs w:val="28"/>
          <w:lang w:val="pl-PL"/>
        </w:rPr>
        <w:t>Task</w:t>
      </w:r>
      <w:r w:rsidRPr="008111D6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каждые </w:t>
      </w:r>
      <w:r>
        <w:rPr>
          <w:sz w:val="28"/>
          <w:szCs w:val="28"/>
          <w:lang w:val="pl-PL"/>
        </w:rPr>
        <w:t>Configuration</w:t>
      </w:r>
      <w:r w:rsidRPr="008111D6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delayTimer</w:t>
      </w:r>
      <w:r w:rsidRPr="008111D6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5EE45D08" w14:textId="78BD6F6E" w:rsidR="008111D6" w:rsidRDefault="008111D6" w:rsidP="008111D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1668BEAF" w14:textId="7128E740" w:rsidR="008111D6" w:rsidRDefault="008111D6" w:rsidP="008111D6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startEmulation</w:t>
      </w:r>
      <w:r w:rsidRPr="008111D6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запу</w:t>
      </w:r>
      <w:proofErr w:type="spellEnd"/>
      <w:r>
        <w:rPr>
          <w:sz w:val="28"/>
          <w:szCs w:val="28"/>
          <w:lang w:val="pl-PL"/>
        </w:rPr>
        <w:t>c</w:t>
      </w:r>
      <w:proofErr w:type="spellStart"/>
      <w:r>
        <w:rPr>
          <w:sz w:val="28"/>
          <w:szCs w:val="28"/>
        </w:rPr>
        <w:t>кает</w:t>
      </w:r>
      <w:proofErr w:type="spellEnd"/>
      <w:r>
        <w:rPr>
          <w:sz w:val="28"/>
          <w:szCs w:val="28"/>
        </w:rPr>
        <w:t xml:space="preserve"> эмуляцию</w:t>
      </w:r>
    </w:p>
    <w:p w14:paraId="493C7BDC" w14:textId="19EBE57C" w:rsidR="008111D6" w:rsidRDefault="008111D6" w:rsidP="008111D6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print</w:t>
      </w:r>
      <w:r w:rsidRPr="008111D6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выводит в текстовые поля информацию о текущем состоянии системы</w:t>
      </w:r>
    </w:p>
    <w:p w14:paraId="09CF75B4" w14:textId="39719C96" w:rsidR="008111D6" w:rsidRPr="008111D6" w:rsidRDefault="008111D6" w:rsidP="008111D6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lastRenderedPageBreak/>
        <w:t>Task</w:t>
      </w:r>
      <w:r w:rsidRPr="008111D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возвращает объект </w:t>
      </w:r>
      <w:r>
        <w:rPr>
          <w:sz w:val="28"/>
          <w:szCs w:val="28"/>
          <w:lang w:val="pl-PL"/>
        </w:rPr>
        <w:t>TimerTask</w:t>
      </w:r>
      <w:r w:rsidRPr="008111D6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c</w:t>
      </w:r>
      <w:r w:rsidRPr="008111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переопределенным методом </w:t>
      </w:r>
      <w:r>
        <w:rPr>
          <w:sz w:val="28"/>
          <w:szCs w:val="28"/>
          <w:lang w:val="pl-PL"/>
        </w:rPr>
        <w:t>run</w:t>
      </w:r>
      <w:r w:rsidRPr="008111D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методе </w:t>
      </w:r>
      <w:r>
        <w:rPr>
          <w:sz w:val="28"/>
          <w:szCs w:val="28"/>
          <w:lang w:val="pl-PL"/>
        </w:rPr>
        <w:t>run</w:t>
      </w:r>
      <w:r w:rsidRPr="008111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запускается </w:t>
      </w:r>
      <w:r>
        <w:rPr>
          <w:sz w:val="28"/>
          <w:szCs w:val="28"/>
          <w:lang w:val="pl-PL"/>
        </w:rPr>
        <w:t>print</w:t>
      </w:r>
      <w:r w:rsidRPr="008111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pl-PL"/>
        </w:rPr>
        <w:t>scheduler</w:t>
      </w:r>
      <w:r w:rsidRPr="008111D6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run</w:t>
      </w:r>
      <w:r w:rsidRPr="008111D6">
        <w:rPr>
          <w:sz w:val="28"/>
          <w:szCs w:val="28"/>
        </w:rPr>
        <w:t xml:space="preserve">(). </w:t>
      </w:r>
      <w:proofErr w:type="gramStart"/>
      <w:r>
        <w:rPr>
          <w:sz w:val="28"/>
          <w:szCs w:val="28"/>
        </w:rPr>
        <w:t>Нужен</w:t>
      </w:r>
      <w:proofErr w:type="gramEnd"/>
      <w:r>
        <w:rPr>
          <w:sz w:val="28"/>
          <w:szCs w:val="28"/>
        </w:rPr>
        <w:t xml:space="preserve"> для передачи </w:t>
      </w:r>
      <w:r>
        <w:rPr>
          <w:sz w:val="28"/>
          <w:szCs w:val="28"/>
          <w:lang w:val="pl-PL"/>
        </w:rPr>
        <w:t xml:space="preserve">TimerTask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pl-PL"/>
        </w:rPr>
        <w:t>timer</w:t>
      </w:r>
    </w:p>
    <w:p w14:paraId="5690F8B0" w14:textId="113565D5" w:rsidR="008111D6" w:rsidRDefault="008111D6" w:rsidP="008111D6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addProcess</w:t>
      </w:r>
      <w:r w:rsidRPr="008111D6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добавляет процесс в систему по нажатию кнопки </w:t>
      </w:r>
      <w:r w:rsidRPr="008111D6">
        <w:rPr>
          <w:sz w:val="28"/>
          <w:szCs w:val="28"/>
        </w:rPr>
        <w:t>„</w:t>
      </w:r>
      <w:r>
        <w:rPr>
          <w:sz w:val="28"/>
          <w:szCs w:val="28"/>
          <w:lang w:val="pl-PL"/>
        </w:rPr>
        <w:t>Add</w:t>
      </w:r>
      <w:r w:rsidRPr="008111D6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a</w:t>
      </w:r>
      <w:r w:rsidRPr="008111D6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process</w:t>
      </w:r>
      <w:r w:rsidRPr="008111D6">
        <w:rPr>
          <w:sz w:val="28"/>
          <w:szCs w:val="28"/>
        </w:rPr>
        <w:t>”</w:t>
      </w:r>
    </w:p>
    <w:p w14:paraId="489058B2" w14:textId="64AB988D" w:rsidR="008111D6" w:rsidRPr="008111D6" w:rsidRDefault="008111D6" w:rsidP="008111D6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 xml:space="preserve">stopTimer – </w:t>
      </w:r>
      <w:r>
        <w:rPr>
          <w:sz w:val="28"/>
          <w:szCs w:val="28"/>
        </w:rPr>
        <w:t xml:space="preserve">останавливает работу </w:t>
      </w:r>
      <w:r>
        <w:rPr>
          <w:sz w:val="28"/>
          <w:szCs w:val="28"/>
          <w:lang w:val="pl-PL"/>
        </w:rPr>
        <w:t>timer</w:t>
      </w:r>
    </w:p>
    <w:p w14:paraId="26084186" w14:textId="09391D2D" w:rsidR="008111D6" w:rsidRPr="008111D6" w:rsidRDefault="008111D6" w:rsidP="008111D6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openResultWindow</w:t>
      </w:r>
      <w:r w:rsidRPr="008111D6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создаёт окно с результатами</w:t>
      </w:r>
    </w:p>
    <w:p w14:paraId="72BD049D" w14:textId="6F20EDB5" w:rsidR="008111D6" w:rsidRDefault="008111D6" w:rsidP="008111D6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stopEmulation</w:t>
      </w:r>
      <w:r w:rsidRPr="008111D6">
        <w:rPr>
          <w:sz w:val="28"/>
          <w:szCs w:val="28"/>
        </w:rPr>
        <w:t xml:space="preserve"> – </w:t>
      </w:r>
      <w:r>
        <w:rPr>
          <w:sz w:val="28"/>
          <w:szCs w:val="28"/>
        </w:rPr>
        <w:t>принудительно завершает эмуляцию, открывает окно с результатами (Рис.3.)</w:t>
      </w:r>
    </w:p>
    <w:p w14:paraId="5D4C38F4" w14:textId="3EDC1EA1" w:rsidR="004750DD" w:rsidRDefault="008111D6" w:rsidP="008111D6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initialize</w:t>
      </w:r>
      <w:r w:rsidRPr="008111D6">
        <w:rPr>
          <w:sz w:val="28"/>
          <w:szCs w:val="28"/>
        </w:rPr>
        <w:t xml:space="preserve"> – </w:t>
      </w:r>
      <w:r>
        <w:rPr>
          <w:sz w:val="28"/>
          <w:szCs w:val="28"/>
        </w:rPr>
        <w:t>запускается при открытии окна</w:t>
      </w:r>
      <w:r w:rsidR="004750DD">
        <w:rPr>
          <w:sz w:val="28"/>
          <w:szCs w:val="28"/>
        </w:rPr>
        <w:t>. Обнуляет</w:t>
      </w:r>
      <w:r w:rsidR="004750DD" w:rsidRPr="00D64188">
        <w:rPr>
          <w:sz w:val="28"/>
          <w:szCs w:val="28"/>
          <w:lang w:val="en-US"/>
        </w:rPr>
        <w:t xml:space="preserve"> </w:t>
      </w:r>
      <w:r w:rsidR="004750DD">
        <w:rPr>
          <w:sz w:val="28"/>
          <w:szCs w:val="28"/>
        </w:rPr>
        <w:t>данные</w:t>
      </w:r>
      <w:r w:rsidR="004750DD" w:rsidRPr="00D64188">
        <w:rPr>
          <w:sz w:val="28"/>
          <w:szCs w:val="28"/>
          <w:lang w:val="en-US"/>
        </w:rPr>
        <w:t xml:space="preserve"> </w:t>
      </w:r>
      <w:r w:rsidR="004750DD">
        <w:rPr>
          <w:sz w:val="28"/>
          <w:szCs w:val="28"/>
          <w:lang w:val="pl-PL"/>
        </w:rPr>
        <w:t>sample</w:t>
      </w:r>
      <w:r w:rsidR="004750DD" w:rsidRPr="00D64188">
        <w:rPr>
          <w:sz w:val="28"/>
          <w:szCs w:val="28"/>
          <w:lang w:val="en-US"/>
        </w:rPr>
        <w:t>.</w:t>
      </w:r>
      <w:r w:rsidR="004750DD">
        <w:rPr>
          <w:sz w:val="28"/>
          <w:szCs w:val="28"/>
          <w:lang w:val="pl-PL"/>
        </w:rPr>
        <w:t>Timer</w:t>
      </w:r>
      <w:r w:rsidR="004750DD" w:rsidRPr="00D64188">
        <w:rPr>
          <w:sz w:val="28"/>
          <w:szCs w:val="28"/>
          <w:lang w:val="en-US"/>
        </w:rPr>
        <w:t xml:space="preserve">, </w:t>
      </w:r>
      <w:r w:rsidR="004750DD">
        <w:rPr>
          <w:sz w:val="28"/>
          <w:szCs w:val="28"/>
          <w:lang w:val="pl-PL"/>
        </w:rPr>
        <w:t>MemoryScheduler</w:t>
      </w:r>
      <w:r w:rsidR="004750DD" w:rsidRPr="00D64188">
        <w:rPr>
          <w:sz w:val="28"/>
          <w:szCs w:val="28"/>
          <w:lang w:val="en-US"/>
        </w:rPr>
        <w:t xml:space="preserve">, </w:t>
      </w:r>
      <w:r w:rsidR="004750DD">
        <w:rPr>
          <w:sz w:val="28"/>
          <w:szCs w:val="28"/>
          <w:lang w:val="pl-PL"/>
        </w:rPr>
        <w:t>Data</w:t>
      </w:r>
      <w:r w:rsidR="004750DD" w:rsidRPr="00D64188">
        <w:rPr>
          <w:sz w:val="28"/>
          <w:szCs w:val="28"/>
          <w:lang w:val="en-US"/>
        </w:rPr>
        <w:t xml:space="preserve">. </w:t>
      </w:r>
      <w:r w:rsidR="004750DD">
        <w:rPr>
          <w:sz w:val="28"/>
          <w:szCs w:val="28"/>
        </w:rPr>
        <w:t xml:space="preserve">Запускает </w:t>
      </w:r>
      <w:r w:rsidR="004750DD">
        <w:rPr>
          <w:sz w:val="28"/>
          <w:szCs w:val="28"/>
          <w:lang w:val="pl-PL"/>
        </w:rPr>
        <w:t xml:space="preserve">Scheduler.init(), </w:t>
      </w:r>
      <w:r w:rsidR="004750DD">
        <w:rPr>
          <w:sz w:val="28"/>
          <w:szCs w:val="28"/>
        </w:rPr>
        <w:t>выводит начальное состояние системы.</w:t>
      </w:r>
    </w:p>
    <w:p w14:paraId="56DC6B6F" w14:textId="77777777" w:rsidR="008111D6" w:rsidRPr="008111D6" w:rsidRDefault="008111D6" w:rsidP="008111D6">
      <w:pPr>
        <w:pStyle w:val="a5"/>
        <w:numPr>
          <w:ilvl w:val="0"/>
          <w:numId w:val="27"/>
        </w:numPr>
        <w:spacing w:line="360" w:lineRule="auto"/>
        <w:rPr>
          <w:sz w:val="28"/>
          <w:szCs w:val="28"/>
        </w:rPr>
      </w:pPr>
    </w:p>
    <w:p w14:paraId="3B73ABDF" w14:textId="1D8FCDBF" w:rsidR="0036755B" w:rsidRPr="004750DD" w:rsidRDefault="004A35EE" w:rsidP="004A35EE">
      <w:pPr>
        <w:pStyle w:val="3"/>
        <w:numPr>
          <w:ilvl w:val="2"/>
          <w:numId w:val="13"/>
        </w:numPr>
        <w:jc w:val="left"/>
      </w:pPr>
      <w:bookmarkStart w:id="21" w:name="_Toc58695202"/>
      <w:r>
        <w:rPr>
          <w:lang w:val="pl-PL"/>
        </w:rPr>
        <w:t>resultController</w:t>
      </w:r>
      <w:bookmarkEnd w:id="21"/>
    </w:p>
    <w:p w14:paraId="30D4E843" w14:textId="6FAD99C5" w:rsidR="004750DD" w:rsidRDefault="004750DD" w:rsidP="004750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71F0FCB8" w14:textId="4D50E183" w:rsidR="004750DD" w:rsidRDefault="004750DD" w:rsidP="004750DD">
      <w:pPr>
        <w:pStyle w:val="a5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initialize</w:t>
      </w:r>
      <w:r w:rsidRPr="004750DD">
        <w:rPr>
          <w:sz w:val="28"/>
          <w:szCs w:val="28"/>
        </w:rPr>
        <w:t xml:space="preserve">  - </w:t>
      </w:r>
      <w:r>
        <w:rPr>
          <w:sz w:val="28"/>
          <w:szCs w:val="28"/>
        </w:rPr>
        <w:t>запускается при открытии окна. Выводит итоги работы эмуляции</w:t>
      </w:r>
    </w:p>
    <w:p w14:paraId="32E8410C" w14:textId="224BD143" w:rsidR="004750DD" w:rsidRDefault="004750DD" w:rsidP="004750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Остальные методы выводят данные в текстовые поля</w:t>
      </w:r>
    </w:p>
    <w:p w14:paraId="51A7AE1D" w14:textId="28CF5FE9" w:rsidR="004750DD" w:rsidRDefault="004750DD" w:rsidP="004750DD">
      <w:pPr>
        <w:spacing w:line="360" w:lineRule="auto"/>
        <w:rPr>
          <w:sz w:val="28"/>
          <w:szCs w:val="28"/>
        </w:rPr>
      </w:pPr>
    </w:p>
    <w:p w14:paraId="369F2B29" w14:textId="1347A29B" w:rsidR="004750DD" w:rsidRDefault="004750DD" w:rsidP="004750DD">
      <w:pPr>
        <w:spacing w:line="360" w:lineRule="auto"/>
        <w:rPr>
          <w:sz w:val="28"/>
          <w:szCs w:val="28"/>
        </w:rPr>
      </w:pPr>
    </w:p>
    <w:p w14:paraId="3E35DE90" w14:textId="33A81461" w:rsidR="004750DD" w:rsidRDefault="004750DD" w:rsidP="004750DD">
      <w:pPr>
        <w:spacing w:line="360" w:lineRule="auto"/>
        <w:rPr>
          <w:sz w:val="28"/>
          <w:szCs w:val="28"/>
        </w:rPr>
      </w:pPr>
    </w:p>
    <w:p w14:paraId="52228D73" w14:textId="1299682C" w:rsidR="004750DD" w:rsidRDefault="004750DD" w:rsidP="004750DD">
      <w:pPr>
        <w:spacing w:line="360" w:lineRule="auto"/>
        <w:rPr>
          <w:sz w:val="28"/>
          <w:szCs w:val="28"/>
        </w:rPr>
      </w:pPr>
    </w:p>
    <w:p w14:paraId="223E08F9" w14:textId="40EAF9A5" w:rsidR="004750DD" w:rsidRDefault="004750DD" w:rsidP="004750DD">
      <w:pPr>
        <w:spacing w:line="360" w:lineRule="auto"/>
        <w:rPr>
          <w:sz w:val="28"/>
          <w:szCs w:val="28"/>
        </w:rPr>
      </w:pPr>
    </w:p>
    <w:p w14:paraId="117809D5" w14:textId="39F2EDC7" w:rsidR="004750DD" w:rsidRDefault="004750DD" w:rsidP="004750DD">
      <w:pPr>
        <w:pStyle w:val="3"/>
        <w:numPr>
          <w:ilvl w:val="0"/>
          <w:numId w:val="13"/>
        </w:numPr>
      </w:pPr>
      <w:bookmarkStart w:id="22" w:name="_Toc58695203"/>
      <w:r>
        <w:t>Инструкция</w:t>
      </w:r>
      <w:bookmarkEnd w:id="22"/>
    </w:p>
    <w:p w14:paraId="799FA3D4" w14:textId="77985461" w:rsidR="004750DD" w:rsidRDefault="004750DD" w:rsidP="004750DD">
      <w:pPr>
        <w:pStyle w:val="3"/>
        <w:numPr>
          <w:ilvl w:val="1"/>
          <w:numId w:val="13"/>
        </w:numPr>
        <w:jc w:val="left"/>
      </w:pPr>
      <w:r>
        <w:t xml:space="preserve"> </w:t>
      </w:r>
      <w:bookmarkStart w:id="23" w:name="_Toc58695204"/>
      <w:r>
        <w:t>Главное окно</w:t>
      </w:r>
      <w:bookmarkEnd w:id="23"/>
    </w:p>
    <w:p w14:paraId="29EA0FD7" w14:textId="48F5CF0A" w:rsidR="004750DD" w:rsidRDefault="004750DD" w:rsidP="004750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Перед началом работы необходимо ввести конфигурационные данные для системы:</w:t>
      </w:r>
    </w:p>
    <w:p w14:paraId="1914965D" w14:textId="10559A3F" w:rsidR="004750DD" w:rsidRDefault="004750DD" w:rsidP="004750DD">
      <w:pPr>
        <w:pStyle w:val="a5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lastRenderedPageBreak/>
        <w:t>Memory</w:t>
      </w:r>
      <w:r w:rsidRPr="004750DD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Volume</w:t>
      </w:r>
      <w:r w:rsidRPr="004750DD">
        <w:rPr>
          <w:sz w:val="28"/>
          <w:szCs w:val="28"/>
        </w:rPr>
        <w:t xml:space="preserve"> – </w:t>
      </w:r>
      <w:r>
        <w:rPr>
          <w:sz w:val="28"/>
          <w:szCs w:val="28"/>
        </w:rPr>
        <w:t>устанавливает максимальный объём оперативной памяти</w:t>
      </w:r>
    </w:p>
    <w:p w14:paraId="3F0B2D5E" w14:textId="166A940B" w:rsidR="004750DD" w:rsidRDefault="004750DD" w:rsidP="004750DD">
      <w:pPr>
        <w:pStyle w:val="a5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Required</w:t>
      </w:r>
      <w:r w:rsidRPr="004750DD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OS</w:t>
      </w:r>
      <w:r w:rsidRPr="004750DD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Memory</w:t>
      </w:r>
      <w:r w:rsidRPr="004750DD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Volume</w:t>
      </w:r>
      <w:r w:rsidRPr="004750D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750DD">
        <w:rPr>
          <w:sz w:val="28"/>
          <w:szCs w:val="28"/>
        </w:rPr>
        <w:t xml:space="preserve"> </w:t>
      </w:r>
      <w:r>
        <w:rPr>
          <w:sz w:val="28"/>
          <w:szCs w:val="28"/>
        </w:rPr>
        <w:t>объём памяти, который будет занимать ОС</w:t>
      </w:r>
    </w:p>
    <w:p w14:paraId="30185679" w14:textId="3E76F9F7" w:rsidR="004750DD" w:rsidRDefault="00B7634A" w:rsidP="004750DD">
      <w:pPr>
        <w:pStyle w:val="a5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Max</w:t>
      </w:r>
      <w:r w:rsidRPr="00B7634A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Process</w:t>
      </w:r>
      <w:r w:rsidRPr="00B7634A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WorkTime</w:t>
      </w:r>
      <w:r w:rsidRPr="00B7634A">
        <w:rPr>
          <w:sz w:val="28"/>
          <w:szCs w:val="28"/>
        </w:rPr>
        <w:t xml:space="preserve"> – </w:t>
      </w:r>
      <w:r>
        <w:rPr>
          <w:sz w:val="28"/>
          <w:szCs w:val="28"/>
        </w:rPr>
        <w:t>максимальное время обработки процесса (в тактах</w:t>
      </w:r>
    </w:p>
    <w:p w14:paraId="1CFA03F8" w14:textId="56DCFA7A" w:rsidR="00B7634A" w:rsidRDefault="00B7634A" w:rsidP="004750DD">
      <w:pPr>
        <w:pStyle w:val="a5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 xml:space="preserve">Priorities Quantity – </w:t>
      </w:r>
      <w:r>
        <w:rPr>
          <w:sz w:val="28"/>
          <w:szCs w:val="28"/>
        </w:rPr>
        <w:t>количество приоритетов</w:t>
      </w:r>
    </w:p>
    <w:p w14:paraId="768204DE" w14:textId="1794F8FE" w:rsidR="00B7634A" w:rsidRDefault="00B7634A" w:rsidP="004750DD">
      <w:pPr>
        <w:pStyle w:val="a5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Cores</w:t>
      </w:r>
      <w:r w:rsidRPr="00B7634A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Quantity</w:t>
      </w:r>
      <w:r w:rsidRPr="00B7634A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ядер процессора</w:t>
      </w:r>
    </w:p>
    <w:p w14:paraId="4920F41A" w14:textId="5584312A" w:rsidR="00B7634A" w:rsidRDefault="00B7634A" w:rsidP="004750DD">
      <w:pPr>
        <w:pStyle w:val="a5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CPU</w:t>
      </w:r>
      <w:r w:rsidRPr="00B7634A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Speed</w:t>
      </w:r>
      <w:r w:rsidRPr="00B7634A">
        <w:rPr>
          <w:sz w:val="28"/>
          <w:szCs w:val="28"/>
        </w:rPr>
        <w:t xml:space="preserve"> – </w:t>
      </w:r>
      <w:r>
        <w:rPr>
          <w:sz w:val="28"/>
          <w:szCs w:val="28"/>
        </w:rPr>
        <w:t>скорость работы процессора. Исчисляется в наносекундах (1с. = 1000). Чем меньше значение, тем меньше время между тактами процессора</w:t>
      </w:r>
    </w:p>
    <w:p w14:paraId="4B5EE8F5" w14:textId="0E73DE0C" w:rsidR="00B7634A" w:rsidRDefault="00B7634A" w:rsidP="004750DD">
      <w:pPr>
        <w:pStyle w:val="a5"/>
        <w:numPr>
          <w:ilvl w:val="0"/>
          <w:numId w:val="2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Starting</w:t>
      </w:r>
      <w:r w:rsidRPr="00B7634A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Processes</w:t>
      </w:r>
      <w:r w:rsidRPr="00B7634A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изначально созданных процессов</w:t>
      </w:r>
    </w:p>
    <w:p w14:paraId="0E1A1B46" w14:textId="1E94F2AF" w:rsidR="00B7634A" w:rsidRDefault="00B7634A" w:rsidP="00B7634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Кнопка </w:t>
      </w:r>
      <w:r w:rsidRPr="00B7634A">
        <w:rPr>
          <w:sz w:val="28"/>
          <w:szCs w:val="28"/>
        </w:rPr>
        <w:t>„</w:t>
      </w:r>
      <w:r>
        <w:rPr>
          <w:sz w:val="28"/>
          <w:szCs w:val="28"/>
          <w:lang w:val="pl-PL"/>
        </w:rPr>
        <w:t>Run</w:t>
      </w:r>
      <w:r w:rsidRPr="00B7634A">
        <w:rPr>
          <w:sz w:val="28"/>
          <w:szCs w:val="28"/>
        </w:rPr>
        <w:t>”</w:t>
      </w:r>
      <w:r>
        <w:rPr>
          <w:sz w:val="28"/>
          <w:szCs w:val="28"/>
        </w:rPr>
        <w:t xml:space="preserve"> начинает эмуляцию. Перед тем как нажать на неё, необходимо удостоверится, что все поля заполнены, значения не являются строками и не равны 0. </w:t>
      </w:r>
    </w:p>
    <w:p w14:paraId="532ED912" w14:textId="36A1CF38" w:rsidR="00B7634A" w:rsidRPr="00B7634A" w:rsidRDefault="00B7634A" w:rsidP="00B7634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нажатия на кнопку открывается окно эмуляции</w:t>
      </w:r>
    </w:p>
    <w:p w14:paraId="535B56D4" w14:textId="78975F59" w:rsidR="004750DD" w:rsidRDefault="004750DD" w:rsidP="004750DD">
      <w:pPr>
        <w:pStyle w:val="3"/>
        <w:numPr>
          <w:ilvl w:val="1"/>
          <w:numId w:val="13"/>
        </w:numPr>
        <w:jc w:val="left"/>
      </w:pPr>
      <w:bookmarkStart w:id="24" w:name="_Toc58695205"/>
      <w:r>
        <w:t>Окно эмуляции</w:t>
      </w:r>
      <w:bookmarkEnd w:id="24"/>
    </w:p>
    <w:p w14:paraId="6231C886" w14:textId="66250B1B" w:rsidR="00B7634A" w:rsidRDefault="00B7634A" w:rsidP="00B7634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Перед началом работы эмуляции, пользователь может добавить ещё процессов в систему, нажав на кнопку </w:t>
      </w:r>
      <w:r w:rsidRPr="00B7634A">
        <w:rPr>
          <w:sz w:val="28"/>
          <w:szCs w:val="28"/>
        </w:rPr>
        <w:t>„</w:t>
      </w:r>
      <w:r>
        <w:rPr>
          <w:sz w:val="28"/>
          <w:szCs w:val="28"/>
          <w:lang w:val="pl-PL"/>
        </w:rPr>
        <w:t>Add</w:t>
      </w:r>
      <w:r w:rsidRPr="00B7634A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a</w:t>
      </w:r>
      <w:r w:rsidRPr="00B7634A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process</w:t>
      </w:r>
      <w:r w:rsidRPr="00B7634A">
        <w:rPr>
          <w:sz w:val="28"/>
          <w:szCs w:val="28"/>
        </w:rPr>
        <w:t>”</w:t>
      </w:r>
      <w:r>
        <w:rPr>
          <w:sz w:val="28"/>
          <w:szCs w:val="28"/>
        </w:rPr>
        <w:t>. В текстовые поля выводится сведения о состоянии элементов системы.</w:t>
      </w:r>
    </w:p>
    <w:p w14:paraId="36280265" w14:textId="6DC04D67" w:rsidR="00B7634A" w:rsidRDefault="00B7634A" w:rsidP="00B7634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Чтобы запустить эмуляцию, нажимаем кнопку </w:t>
      </w:r>
      <w:r w:rsidRPr="00B7634A">
        <w:rPr>
          <w:sz w:val="28"/>
          <w:szCs w:val="28"/>
        </w:rPr>
        <w:t>„</w:t>
      </w:r>
      <w:r>
        <w:rPr>
          <w:sz w:val="28"/>
          <w:szCs w:val="28"/>
          <w:lang w:val="pl-PL"/>
        </w:rPr>
        <w:t>Run</w:t>
      </w:r>
      <w:r w:rsidRPr="00B7634A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056658AA" w14:textId="42642921" w:rsidR="00B7634A" w:rsidRDefault="00B7634A" w:rsidP="00B7634A">
      <w:pPr>
        <w:spacing w:line="360" w:lineRule="auto"/>
        <w:rPr>
          <w:sz w:val="28"/>
          <w:szCs w:val="28"/>
        </w:rPr>
      </w:pPr>
    </w:p>
    <w:p w14:paraId="178AB9BF" w14:textId="22AC5FD2" w:rsidR="00B7634A" w:rsidRPr="00B7634A" w:rsidRDefault="00B7634A" w:rsidP="00B7634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Во время работы эмуляции можно добавить в систему ещё процессов кнопкой </w:t>
      </w:r>
      <w:r w:rsidRPr="00B7634A">
        <w:rPr>
          <w:sz w:val="28"/>
          <w:szCs w:val="28"/>
        </w:rPr>
        <w:t>„</w:t>
      </w:r>
      <w:r>
        <w:rPr>
          <w:sz w:val="28"/>
          <w:szCs w:val="28"/>
          <w:lang w:val="pl-PL"/>
        </w:rPr>
        <w:t>Add</w:t>
      </w:r>
      <w:r w:rsidRPr="00B7634A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a</w:t>
      </w:r>
      <w:r w:rsidRPr="00B7634A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process</w:t>
      </w:r>
      <w:r w:rsidRPr="00B7634A">
        <w:rPr>
          <w:sz w:val="28"/>
          <w:szCs w:val="28"/>
        </w:rPr>
        <w:t>”</w:t>
      </w:r>
      <w:r>
        <w:rPr>
          <w:sz w:val="28"/>
          <w:szCs w:val="28"/>
        </w:rPr>
        <w:t xml:space="preserve">. Чтобы остановить эмуляцию и вывести сведения о ней, необходимо нажать на кнопку </w:t>
      </w:r>
      <w:r w:rsidRPr="00B7634A">
        <w:rPr>
          <w:sz w:val="28"/>
          <w:szCs w:val="28"/>
        </w:rPr>
        <w:t>„</w:t>
      </w:r>
      <w:r>
        <w:rPr>
          <w:sz w:val="28"/>
          <w:szCs w:val="28"/>
          <w:lang w:val="pl-PL"/>
        </w:rPr>
        <w:t>Stop</w:t>
      </w:r>
      <w:r w:rsidRPr="00B7634A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66D1D2B3" w14:textId="31121627" w:rsidR="00B7634A" w:rsidRDefault="004750DD" w:rsidP="00B7634A">
      <w:pPr>
        <w:pStyle w:val="3"/>
        <w:numPr>
          <w:ilvl w:val="1"/>
          <w:numId w:val="13"/>
        </w:numPr>
        <w:jc w:val="left"/>
      </w:pPr>
      <w:bookmarkStart w:id="25" w:name="_Toc58695206"/>
      <w:r>
        <w:t>Окно результатов</w:t>
      </w:r>
      <w:bookmarkEnd w:id="25"/>
    </w:p>
    <w:p w14:paraId="1DE8A49F" w14:textId="704B73C9" w:rsidR="00B7634A" w:rsidRDefault="00B7634A" w:rsidP="00B7634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окне с результатами представлены сведения об итогах работы системы:</w:t>
      </w:r>
    </w:p>
    <w:p w14:paraId="19A5D524" w14:textId="6A6DC496" w:rsidR="00B7634A" w:rsidRDefault="00B7634A" w:rsidP="00B7634A">
      <w:pPr>
        <w:pStyle w:val="a5"/>
        <w:numPr>
          <w:ilvl w:val="0"/>
          <w:numId w:val="3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Total</w:t>
      </w:r>
      <w:r w:rsidRPr="00B7634A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processes</w:t>
      </w:r>
      <w:r w:rsidRPr="00B7634A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процессов поступивших в систему</w:t>
      </w:r>
    </w:p>
    <w:p w14:paraId="101BAC00" w14:textId="0DEB0129" w:rsidR="00B7634A" w:rsidRDefault="00B7634A" w:rsidP="00B7634A">
      <w:pPr>
        <w:pStyle w:val="a5"/>
        <w:numPr>
          <w:ilvl w:val="0"/>
          <w:numId w:val="3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lastRenderedPageBreak/>
        <w:t>Average</w:t>
      </w:r>
      <w:r w:rsidRPr="00B7634A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waiting</w:t>
      </w:r>
      <w:r w:rsidRPr="00B7634A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time</w:t>
      </w:r>
      <w:r w:rsidRPr="00B7634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время, которое процессы ждали </w:t>
      </w:r>
      <w:r w:rsidR="004C3491">
        <w:rPr>
          <w:sz w:val="28"/>
          <w:szCs w:val="28"/>
        </w:rPr>
        <w:t>доступа к ядру ( в тактах)</w:t>
      </w:r>
    </w:p>
    <w:p w14:paraId="0B983167" w14:textId="4455D5FB" w:rsidR="004C3491" w:rsidRDefault="004C3491" w:rsidP="00B7634A">
      <w:pPr>
        <w:pStyle w:val="a5"/>
        <w:numPr>
          <w:ilvl w:val="0"/>
          <w:numId w:val="3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Rejected</w:t>
      </w:r>
      <w:r w:rsidRPr="004C3491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processes</w:t>
      </w:r>
      <w:r w:rsidRPr="004C3491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процессов, отправленных в очередь отказов</w:t>
      </w:r>
    </w:p>
    <w:p w14:paraId="2BFECF7B" w14:textId="77757715" w:rsidR="004C3491" w:rsidRDefault="004C3491" w:rsidP="00B7634A">
      <w:pPr>
        <w:pStyle w:val="a5"/>
        <w:numPr>
          <w:ilvl w:val="0"/>
          <w:numId w:val="3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Idle</w:t>
      </w:r>
      <w:r w:rsidRPr="004C3491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time</w:t>
      </w:r>
      <w:r w:rsidRPr="004C3491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тактов, которое процесс работал в холостую (все ядра были свободны)</w:t>
      </w:r>
    </w:p>
    <w:p w14:paraId="70666A45" w14:textId="22832FD1" w:rsidR="004C3491" w:rsidRDefault="004C3491" w:rsidP="00B7634A">
      <w:pPr>
        <w:pStyle w:val="a5"/>
        <w:numPr>
          <w:ilvl w:val="0"/>
          <w:numId w:val="3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Complete</w:t>
      </w:r>
      <w:r w:rsidRPr="004C3491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processes</w:t>
      </w:r>
      <w:r w:rsidRPr="004C3491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процессов, выполненных за время эмуляции.</w:t>
      </w:r>
    </w:p>
    <w:p w14:paraId="1DCE2657" w14:textId="3BF5DA1A" w:rsidR="004C3491" w:rsidRDefault="004C3491" w:rsidP="00B7634A">
      <w:pPr>
        <w:pStyle w:val="a5"/>
        <w:numPr>
          <w:ilvl w:val="0"/>
          <w:numId w:val="3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Completed</w:t>
      </w:r>
      <w:r w:rsidRPr="004C3491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processes</w:t>
      </w:r>
      <w:r w:rsidRPr="004C3491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by</w:t>
      </w:r>
      <w:r w:rsidRPr="004C3491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Cores</w:t>
      </w:r>
      <w:r w:rsidRPr="004C3491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</w:t>
      </w:r>
      <w:r w:rsidRPr="004C3491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процессов</w:t>
      </w:r>
      <w:r w:rsidRPr="004C3491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обработанных каждым ядром.</w:t>
      </w:r>
    </w:p>
    <w:p w14:paraId="61BCEDC3" w14:textId="456FFEEF" w:rsidR="004C3491" w:rsidRDefault="004C3491" w:rsidP="00B7634A">
      <w:pPr>
        <w:pStyle w:val="a5"/>
        <w:numPr>
          <w:ilvl w:val="0"/>
          <w:numId w:val="3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Average</w:t>
      </w:r>
      <w:r w:rsidRPr="004C3491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process</w:t>
      </w:r>
      <w:r w:rsidRPr="004C3491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running</w:t>
      </w:r>
      <w:r w:rsidRPr="004C3491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time</w:t>
      </w:r>
      <w:r w:rsidRPr="004C3491">
        <w:rPr>
          <w:sz w:val="28"/>
          <w:szCs w:val="28"/>
        </w:rPr>
        <w:t xml:space="preserve"> – </w:t>
      </w:r>
      <w:r>
        <w:rPr>
          <w:sz w:val="28"/>
          <w:szCs w:val="28"/>
        </w:rPr>
        <w:t>среднее время обработки процесса</w:t>
      </w:r>
    </w:p>
    <w:p w14:paraId="7493F2E9" w14:textId="4E628B98" w:rsidR="004C3491" w:rsidRDefault="004C3491" w:rsidP="004C349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Чтобы закрыть окно, нужно нажать на крестик. После закрытия снова станет доступно главное окно, из которого можно заново запустить эмуляцию</w:t>
      </w:r>
    </w:p>
    <w:p w14:paraId="35922A8C" w14:textId="43771F04" w:rsidR="004C3491" w:rsidRDefault="004C3491" w:rsidP="004C3491">
      <w:pPr>
        <w:spacing w:line="360" w:lineRule="auto"/>
        <w:rPr>
          <w:sz w:val="28"/>
          <w:szCs w:val="28"/>
        </w:rPr>
      </w:pPr>
    </w:p>
    <w:p w14:paraId="4BEDB458" w14:textId="792C7047" w:rsidR="004C3491" w:rsidRDefault="004C3491" w:rsidP="004C3491">
      <w:pPr>
        <w:spacing w:line="360" w:lineRule="auto"/>
        <w:rPr>
          <w:sz w:val="28"/>
          <w:szCs w:val="28"/>
        </w:rPr>
      </w:pPr>
    </w:p>
    <w:p w14:paraId="38DC4B9B" w14:textId="764D3DDD" w:rsidR="004C3491" w:rsidRDefault="004C3491" w:rsidP="004C3491">
      <w:pPr>
        <w:spacing w:line="360" w:lineRule="auto"/>
        <w:rPr>
          <w:sz w:val="28"/>
          <w:szCs w:val="28"/>
        </w:rPr>
      </w:pPr>
    </w:p>
    <w:p w14:paraId="0C4B4F35" w14:textId="402A6AE9" w:rsidR="004C3491" w:rsidRDefault="004C3491" w:rsidP="004C3491">
      <w:pPr>
        <w:spacing w:line="360" w:lineRule="auto"/>
        <w:rPr>
          <w:sz w:val="28"/>
          <w:szCs w:val="28"/>
        </w:rPr>
      </w:pPr>
    </w:p>
    <w:p w14:paraId="36545180" w14:textId="5BC761B5" w:rsidR="004C3491" w:rsidRDefault="004C3491" w:rsidP="004C3491">
      <w:pPr>
        <w:spacing w:line="360" w:lineRule="auto"/>
        <w:rPr>
          <w:sz w:val="28"/>
          <w:szCs w:val="28"/>
        </w:rPr>
      </w:pPr>
    </w:p>
    <w:p w14:paraId="0AFC3E2A" w14:textId="09E989D5" w:rsidR="004C3491" w:rsidRDefault="004C3491" w:rsidP="004C3491">
      <w:pPr>
        <w:spacing w:line="360" w:lineRule="auto"/>
        <w:rPr>
          <w:sz w:val="28"/>
          <w:szCs w:val="28"/>
        </w:rPr>
      </w:pPr>
    </w:p>
    <w:p w14:paraId="5F59692C" w14:textId="0424B10D" w:rsidR="004C3491" w:rsidRDefault="004C3491" w:rsidP="004C3491">
      <w:pPr>
        <w:spacing w:line="360" w:lineRule="auto"/>
        <w:rPr>
          <w:sz w:val="28"/>
          <w:szCs w:val="28"/>
        </w:rPr>
      </w:pPr>
    </w:p>
    <w:p w14:paraId="0EA90110" w14:textId="049A8547" w:rsidR="004C3491" w:rsidRDefault="004C3491" w:rsidP="004C3491">
      <w:pPr>
        <w:spacing w:line="360" w:lineRule="auto"/>
        <w:rPr>
          <w:sz w:val="28"/>
          <w:szCs w:val="28"/>
        </w:rPr>
      </w:pPr>
    </w:p>
    <w:p w14:paraId="36F7ACB1" w14:textId="56A8C91B" w:rsidR="004C3491" w:rsidRDefault="004C3491" w:rsidP="004C3491">
      <w:pPr>
        <w:spacing w:line="360" w:lineRule="auto"/>
        <w:rPr>
          <w:sz w:val="28"/>
          <w:szCs w:val="28"/>
        </w:rPr>
      </w:pPr>
    </w:p>
    <w:p w14:paraId="2438039A" w14:textId="13EEE8EA" w:rsidR="004C3491" w:rsidRDefault="004C3491" w:rsidP="004C3491">
      <w:pPr>
        <w:spacing w:line="360" w:lineRule="auto"/>
        <w:rPr>
          <w:sz w:val="28"/>
          <w:szCs w:val="28"/>
        </w:rPr>
      </w:pPr>
    </w:p>
    <w:p w14:paraId="4F6A14CD" w14:textId="33ACD45D" w:rsidR="004C3491" w:rsidRDefault="004C3491" w:rsidP="004C3491">
      <w:pPr>
        <w:spacing w:line="360" w:lineRule="auto"/>
        <w:rPr>
          <w:sz w:val="28"/>
          <w:szCs w:val="28"/>
        </w:rPr>
      </w:pPr>
    </w:p>
    <w:p w14:paraId="085BD01A" w14:textId="454B2087" w:rsidR="004C3491" w:rsidRDefault="004C3491" w:rsidP="004C3491">
      <w:pPr>
        <w:spacing w:line="360" w:lineRule="auto"/>
        <w:rPr>
          <w:sz w:val="28"/>
          <w:szCs w:val="28"/>
        </w:rPr>
      </w:pPr>
    </w:p>
    <w:p w14:paraId="6E2BC5E3" w14:textId="2053966B" w:rsidR="004C3491" w:rsidRDefault="004C3491" w:rsidP="004C3491">
      <w:pPr>
        <w:spacing w:line="360" w:lineRule="auto"/>
        <w:rPr>
          <w:sz w:val="28"/>
          <w:szCs w:val="28"/>
        </w:rPr>
      </w:pPr>
    </w:p>
    <w:p w14:paraId="41BE5193" w14:textId="3D4C51EA" w:rsidR="004C3491" w:rsidRDefault="004C3491" w:rsidP="004C3491">
      <w:pPr>
        <w:spacing w:line="360" w:lineRule="auto"/>
        <w:rPr>
          <w:sz w:val="28"/>
          <w:szCs w:val="28"/>
        </w:rPr>
      </w:pPr>
    </w:p>
    <w:p w14:paraId="33EF4BDC" w14:textId="307438E3" w:rsidR="004C3491" w:rsidRDefault="004C3491" w:rsidP="004C3491">
      <w:pPr>
        <w:pStyle w:val="3"/>
      </w:pPr>
      <w:bookmarkStart w:id="26" w:name="_Toc58695207"/>
      <w:r>
        <w:lastRenderedPageBreak/>
        <w:t>Выводы</w:t>
      </w:r>
      <w:bookmarkEnd w:id="26"/>
    </w:p>
    <w:p w14:paraId="75B734BA" w14:textId="7C07665A" w:rsidR="004C3491" w:rsidRDefault="00D64188" w:rsidP="00892ED8">
      <w:pPr>
        <w:spacing w:line="360" w:lineRule="auto"/>
        <w:ind w:firstLine="36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На основании знаний, приобретенных на курсе «Современные технологии программирования», было создано приложение, позволяющее проводить симуляции обслуживания очередей процессов электронными вычислительными машинами и обладающее эргономичным графическим интерфейсом. </w:t>
      </w:r>
      <w:r w:rsidR="00892ED8">
        <w:rPr>
          <w:sz w:val="28"/>
          <w:szCs w:val="28"/>
        </w:rPr>
        <w:t>При разработке были выполнены следующие требования:</w:t>
      </w:r>
    </w:p>
    <w:p w14:paraId="635D674B" w14:textId="68DA4CD4" w:rsidR="00892ED8" w:rsidRDefault="00892ED8" w:rsidP="00892ED8">
      <w:pPr>
        <w:pStyle w:val="a5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 планирования памяти – метод наиболее подходящего</w:t>
      </w:r>
    </w:p>
    <w:p w14:paraId="19C24725" w14:textId="34AE395E" w:rsidR="00892ED8" w:rsidRPr="00892ED8" w:rsidRDefault="00892ED8" w:rsidP="00892ED8">
      <w:pPr>
        <w:pStyle w:val="a5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Стратегия планирования – </w:t>
      </w:r>
      <w:r>
        <w:rPr>
          <w:sz w:val="28"/>
          <w:szCs w:val="28"/>
          <w:lang w:val="pl-PL"/>
        </w:rPr>
        <w:t>SJF</w:t>
      </w:r>
    </w:p>
    <w:p w14:paraId="765D7A27" w14:textId="204F3E94" w:rsidR="00892ED8" w:rsidRDefault="00892ED8" w:rsidP="00892ED8">
      <w:pPr>
        <w:pStyle w:val="a5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Способ организации очереди – каждому приоритету своя очередь</w:t>
      </w:r>
    </w:p>
    <w:p w14:paraId="7AAD64BE" w14:textId="42EE8188" w:rsidR="004C3491" w:rsidRDefault="00D64188" w:rsidP="004C3491">
      <w:p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Курсовая работа предоставила практическое применение знаний и повысила уровень профессиональных навыков</w:t>
      </w:r>
      <w:r>
        <w:rPr>
          <w:sz w:val="28"/>
          <w:szCs w:val="28"/>
        </w:rPr>
        <w:t>.</w:t>
      </w:r>
    </w:p>
    <w:p w14:paraId="126FF7AF" w14:textId="6C7D9DC8" w:rsidR="004C3491" w:rsidRDefault="004C3491" w:rsidP="004C3491">
      <w:pPr>
        <w:spacing w:line="360" w:lineRule="auto"/>
        <w:rPr>
          <w:sz w:val="28"/>
          <w:szCs w:val="28"/>
        </w:rPr>
      </w:pPr>
    </w:p>
    <w:p w14:paraId="2A1AFE1D" w14:textId="68936D22" w:rsidR="004C3491" w:rsidRDefault="004C3491" w:rsidP="004C3491">
      <w:pPr>
        <w:spacing w:line="360" w:lineRule="auto"/>
        <w:rPr>
          <w:sz w:val="28"/>
          <w:szCs w:val="28"/>
        </w:rPr>
      </w:pPr>
    </w:p>
    <w:p w14:paraId="7ACE9FF1" w14:textId="63DAE4A6" w:rsidR="004C3491" w:rsidRDefault="004C3491" w:rsidP="004C3491">
      <w:pPr>
        <w:spacing w:line="360" w:lineRule="auto"/>
        <w:rPr>
          <w:sz w:val="28"/>
          <w:szCs w:val="28"/>
        </w:rPr>
      </w:pPr>
    </w:p>
    <w:p w14:paraId="5F829722" w14:textId="2FECE398" w:rsidR="004C3491" w:rsidRDefault="004C3491" w:rsidP="004C3491">
      <w:pPr>
        <w:spacing w:line="360" w:lineRule="auto"/>
        <w:rPr>
          <w:sz w:val="28"/>
          <w:szCs w:val="28"/>
        </w:rPr>
      </w:pPr>
    </w:p>
    <w:p w14:paraId="2DE41BCE" w14:textId="230B82A8" w:rsidR="004C3491" w:rsidRDefault="004C3491" w:rsidP="004C3491">
      <w:pPr>
        <w:spacing w:line="360" w:lineRule="auto"/>
        <w:rPr>
          <w:sz w:val="28"/>
          <w:szCs w:val="28"/>
        </w:rPr>
      </w:pPr>
    </w:p>
    <w:p w14:paraId="0BA03230" w14:textId="1BB21609" w:rsidR="004C3491" w:rsidRDefault="004C3491" w:rsidP="004C3491">
      <w:pPr>
        <w:spacing w:line="360" w:lineRule="auto"/>
        <w:rPr>
          <w:sz w:val="28"/>
          <w:szCs w:val="28"/>
        </w:rPr>
      </w:pPr>
    </w:p>
    <w:p w14:paraId="1A040C65" w14:textId="285C5037" w:rsidR="004C3491" w:rsidRDefault="004C3491" w:rsidP="004C3491">
      <w:pPr>
        <w:spacing w:line="360" w:lineRule="auto"/>
        <w:rPr>
          <w:sz w:val="28"/>
          <w:szCs w:val="28"/>
        </w:rPr>
      </w:pPr>
    </w:p>
    <w:p w14:paraId="787E196E" w14:textId="18A28DCB" w:rsidR="004C3491" w:rsidRDefault="004C3491" w:rsidP="004C3491">
      <w:pPr>
        <w:spacing w:line="360" w:lineRule="auto"/>
        <w:rPr>
          <w:sz w:val="28"/>
          <w:szCs w:val="28"/>
        </w:rPr>
      </w:pPr>
    </w:p>
    <w:p w14:paraId="2F266FE7" w14:textId="709FAB82" w:rsidR="004C3491" w:rsidRDefault="004C3491" w:rsidP="004C3491">
      <w:pPr>
        <w:spacing w:line="360" w:lineRule="auto"/>
        <w:rPr>
          <w:sz w:val="28"/>
          <w:szCs w:val="28"/>
        </w:rPr>
      </w:pPr>
    </w:p>
    <w:p w14:paraId="38839C14" w14:textId="2C077CDD" w:rsidR="004C3491" w:rsidRDefault="004C3491" w:rsidP="004C3491">
      <w:pPr>
        <w:spacing w:line="360" w:lineRule="auto"/>
        <w:rPr>
          <w:sz w:val="28"/>
          <w:szCs w:val="28"/>
        </w:rPr>
      </w:pPr>
    </w:p>
    <w:p w14:paraId="364DFCB5" w14:textId="68E47E19" w:rsidR="004C3491" w:rsidRDefault="004C3491" w:rsidP="004C3491">
      <w:pPr>
        <w:spacing w:line="360" w:lineRule="auto"/>
        <w:rPr>
          <w:sz w:val="28"/>
          <w:szCs w:val="28"/>
        </w:rPr>
      </w:pPr>
    </w:p>
    <w:p w14:paraId="20C676D3" w14:textId="78C94C26" w:rsidR="004C3491" w:rsidRDefault="004C3491" w:rsidP="004C3491">
      <w:pPr>
        <w:spacing w:line="360" w:lineRule="auto"/>
        <w:rPr>
          <w:sz w:val="28"/>
          <w:szCs w:val="28"/>
        </w:rPr>
      </w:pPr>
    </w:p>
    <w:p w14:paraId="5D7B434A" w14:textId="5CD166E4" w:rsidR="004C3491" w:rsidRDefault="004C3491" w:rsidP="004C3491">
      <w:pPr>
        <w:spacing w:line="360" w:lineRule="auto"/>
        <w:rPr>
          <w:sz w:val="28"/>
          <w:szCs w:val="28"/>
        </w:rPr>
      </w:pPr>
    </w:p>
    <w:p w14:paraId="68652014" w14:textId="0A8C84A6" w:rsidR="004C3491" w:rsidRDefault="004C3491" w:rsidP="004C3491">
      <w:pPr>
        <w:spacing w:line="360" w:lineRule="auto"/>
        <w:rPr>
          <w:sz w:val="28"/>
          <w:szCs w:val="28"/>
        </w:rPr>
      </w:pPr>
    </w:p>
    <w:p w14:paraId="4BC97E90" w14:textId="0C09453D" w:rsidR="004C3491" w:rsidRDefault="004C3491" w:rsidP="004C3491">
      <w:pPr>
        <w:spacing w:line="360" w:lineRule="auto"/>
        <w:rPr>
          <w:sz w:val="28"/>
          <w:szCs w:val="28"/>
        </w:rPr>
      </w:pPr>
    </w:p>
    <w:p w14:paraId="5AB1F05A" w14:textId="775E9990" w:rsidR="004C3491" w:rsidRDefault="004C3491" w:rsidP="004C3491">
      <w:pPr>
        <w:spacing w:line="360" w:lineRule="auto"/>
        <w:rPr>
          <w:sz w:val="28"/>
          <w:szCs w:val="28"/>
        </w:rPr>
      </w:pPr>
    </w:p>
    <w:p w14:paraId="03362699" w14:textId="4F7363AB" w:rsidR="004C3491" w:rsidRDefault="004C3491" w:rsidP="004C3491">
      <w:pPr>
        <w:spacing w:line="360" w:lineRule="auto"/>
        <w:rPr>
          <w:sz w:val="28"/>
          <w:szCs w:val="28"/>
        </w:rPr>
      </w:pPr>
    </w:p>
    <w:p w14:paraId="18C377C9" w14:textId="1DD70A47" w:rsidR="004C3491" w:rsidRDefault="004C3491" w:rsidP="004C3491">
      <w:pPr>
        <w:spacing w:line="360" w:lineRule="auto"/>
        <w:rPr>
          <w:sz w:val="28"/>
          <w:szCs w:val="28"/>
        </w:rPr>
      </w:pPr>
    </w:p>
    <w:p w14:paraId="6D2548E0" w14:textId="7BFB825A" w:rsidR="004C3491" w:rsidRDefault="004C3491" w:rsidP="004C3491">
      <w:pPr>
        <w:pStyle w:val="3"/>
      </w:pPr>
      <w:bookmarkStart w:id="27" w:name="_Toc58695208"/>
      <w:r>
        <w:lastRenderedPageBreak/>
        <w:t>Список литературы</w:t>
      </w:r>
      <w:bookmarkEnd w:id="27"/>
    </w:p>
    <w:p w14:paraId="535CA541" w14:textId="77777777" w:rsidR="004C3491" w:rsidRPr="004C3491" w:rsidRDefault="004C3491" w:rsidP="004C3491">
      <w:pPr>
        <w:widowControl w:val="0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4C3491">
        <w:rPr>
          <w:sz w:val="28"/>
          <w:szCs w:val="28"/>
        </w:rPr>
        <w:t xml:space="preserve">Сетевые операционные системы / В. Г. </w:t>
      </w:r>
      <w:proofErr w:type="spellStart"/>
      <w:r w:rsidRPr="004C3491">
        <w:rPr>
          <w:sz w:val="28"/>
          <w:szCs w:val="28"/>
        </w:rPr>
        <w:t>Олифер</w:t>
      </w:r>
      <w:proofErr w:type="spellEnd"/>
      <w:r w:rsidRPr="004C3491">
        <w:rPr>
          <w:sz w:val="28"/>
          <w:szCs w:val="28"/>
        </w:rPr>
        <w:t xml:space="preserve">, Н. А. </w:t>
      </w:r>
      <w:proofErr w:type="spellStart"/>
      <w:r w:rsidRPr="004C3491">
        <w:rPr>
          <w:sz w:val="28"/>
          <w:szCs w:val="28"/>
        </w:rPr>
        <w:t>Олифер</w:t>
      </w:r>
      <w:proofErr w:type="spellEnd"/>
      <w:r w:rsidRPr="004C3491">
        <w:rPr>
          <w:sz w:val="28"/>
          <w:szCs w:val="28"/>
        </w:rPr>
        <w:t xml:space="preserve">. </w:t>
      </w:r>
      <w:proofErr w:type="gramStart"/>
      <w:r w:rsidRPr="004C3491">
        <w:rPr>
          <w:sz w:val="28"/>
          <w:szCs w:val="28"/>
          <w:lang w:val="uk-UA"/>
        </w:rPr>
        <w:t>–</w:t>
      </w:r>
      <w:r w:rsidRPr="004C3491">
        <w:rPr>
          <w:sz w:val="28"/>
          <w:szCs w:val="28"/>
        </w:rPr>
        <w:t>С</w:t>
      </w:r>
      <w:proofErr w:type="gramEnd"/>
      <w:r w:rsidRPr="004C3491">
        <w:rPr>
          <w:sz w:val="28"/>
          <w:szCs w:val="28"/>
        </w:rPr>
        <w:t xml:space="preserve">Пб.: Питер, 2002. – 544 с. </w:t>
      </w:r>
    </w:p>
    <w:p w14:paraId="243C8B27" w14:textId="77777777" w:rsidR="004C3491" w:rsidRPr="004C3491" w:rsidRDefault="004C3491" w:rsidP="004C3491">
      <w:pPr>
        <w:widowControl w:val="0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4C3491">
        <w:rPr>
          <w:sz w:val="28"/>
          <w:szCs w:val="28"/>
        </w:rPr>
        <w:t xml:space="preserve">Д. </w:t>
      </w:r>
      <w:proofErr w:type="spellStart"/>
      <w:r w:rsidRPr="004C3491">
        <w:rPr>
          <w:sz w:val="28"/>
          <w:szCs w:val="28"/>
        </w:rPr>
        <w:t>Цикритзис</w:t>
      </w:r>
      <w:proofErr w:type="spellEnd"/>
      <w:r w:rsidRPr="004C3491">
        <w:rPr>
          <w:sz w:val="28"/>
          <w:szCs w:val="28"/>
        </w:rPr>
        <w:t xml:space="preserve">, Ф. </w:t>
      </w:r>
      <w:proofErr w:type="spellStart"/>
      <w:r w:rsidRPr="004C3491">
        <w:rPr>
          <w:sz w:val="28"/>
          <w:szCs w:val="28"/>
        </w:rPr>
        <w:t>Бернстайн</w:t>
      </w:r>
      <w:proofErr w:type="spellEnd"/>
      <w:r w:rsidRPr="004C3491">
        <w:rPr>
          <w:sz w:val="28"/>
          <w:szCs w:val="28"/>
        </w:rPr>
        <w:t xml:space="preserve">. Операционные системы / пер. с англ. </w:t>
      </w:r>
      <w:proofErr w:type="gramStart"/>
      <w:r w:rsidRPr="004C3491">
        <w:rPr>
          <w:sz w:val="28"/>
          <w:szCs w:val="28"/>
        </w:rPr>
        <w:t>–М</w:t>
      </w:r>
      <w:proofErr w:type="gramEnd"/>
      <w:r w:rsidRPr="004C3491">
        <w:rPr>
          <w:sz w:val="28"/>
          <w:szCs w:val="28"/>
        </w:rPr>
        <w:t>.: Мир, 1977. –336с.</w:t>
      </w:r>
    </w:p>
    <w:p w14:paraId="41B31728" w14:textId="77777777" w:rsidR="004C3491" w:rsidRPr="004C3491" w:rsidRDefault="004C3491" w:rsidP="004C3491">
      <w:pPr>
        <w:widowControl w:val="0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4C3491">
        <w:rPr>
          <w:sz w:val="28"/>
          <w:szCs w:val="28"/>
        </w:rPr>
        <w:t xml:space="preserve">П. </w:t>
      </w:r>
      <w:proofErr w:type="spellStart"/>
      <w:r w:rsidRPr="004C3491">
        <w:rPr>
          <w:sz w:val="28"/>
          <w:szCs w:val="28"/>
        </w:rPr>
        <w:t>Кейлингерт</w:t>
      </w:r>
      <w:proofErr w:type="spellEnd"/>
      <w:r w:rsidRPr="004C3491">
        <w:rPr>
          <w:sz w:val="28"/>
          <w:szCs w:val="28"/>
        </w:rPr>
        <w:t xml:space="preserve">. Элементы операционных систем. Введение для пользователей / пер. с англ. </w:t>
      </w:r>
      <w:proofErr w:type="gramStart"/>
      <w:r w:rsidRPr="004C3491">
        <w:rPr>
          <w:sz w:val="28"/>
          <w:szCs w:val="28"/>
        </w:rPr>
        <w:t>–М</w:t>
      </w:r>
      <w:proofErr w:type="gramEnd"/>
      <w:r w:rsidRPr="004C3491">
        <w:rPr>
          <w:sz w:val="28"/>
          <w:szCs w:val="28"/>
        </w:rPr>
        <w:t>.: Мир, 1985. -295с.</w:t>
      </w:r>
    </w:p>
    <w:p w14:paraId="0E8C3805" w14:textId="77777777" w:rsidR="004C3491" w:rsidRPr="004C3491" w:rsidRDefault="004C3491" w:rsidP="004C3491">
      <w:pPr>
        <w:widowControl w:val="0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4C3491">
        <w:rPr>
          <w:spacing w:val="-4"/>
          <w:sz w:val="28"/>
          <w:szCs w:val="28"/>
        </w:rPr>
        <w:t xml:space="preserve">А. Шоу. Логическое проектирование операционных систем / пер. с англ. </w:t>
      </w:r>
      <w:proofErr w:type="gramStart"/>
      <w:r w:rsidRPr="004C3491">
        <w:rPr>
          <w:spacing w:val="-4"/>
          <w:sz w:val="28"/>
          <w:szCs w:val="28"/>
        </w:rPr>
        <w:t>–</w:t>
      </w:r>
      <w:r w:rsidRPr="004C3491">
        <w:rPr>
          <w:sz w:val="28"/>
          <w:szCs w:val="28"/>
        </w:rPr>
        <w:t>М</w:t>
      </w:r>
      <w:proofErr w:type="gramEnd"/>
      <w:r w:rsidRPr="004C3491">
        <w:rPr>
          <w:sz w:val="28"/>
          <w:szCs w:val="28"/>
        </w:rPr>
        <w:t xml:space="preserve">.: Мир, 1981. –360 с. </w:t>
      </w:r>
    </w:p>
    <w:p w14:paraId="344DCD2B" w14:textId="77777777" w:rsidR="004C3491" w:rsidRPr="004C3491" w:rsidRDefault="004C3491" w:rsidP="004C3491">
      <w:pPr>
        <w:widowControl w:val="0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proofErr w:type="spellStart"/>
      <w:r w:rsidRPr="004C3491">
        <w:rPr>
          <w:color w:val="000000"/>
          <w:sz w:val="28"/>
          <w:szCs w:val="28"/>
          <w:shd w:val="clear" w:color="auto" w:fill="F8F9FC"/>
        </w:rPr>
        <w:t>Таненбаум</w:t>
      </w:r>
      <w:proofErr w:type="spellEnd"/>
      <w:r w:rsidRPr="004C3491">
        <w:rPr>
          <w:color w:val="000000"/>
          <w:sz w:val="28"/>
          <w:szCs w:val="28"/>
          <w:shd w:val="clear" w:color="auto" w:fill="F8F9FC"/>
        </w:rPr>
        <w:t xml:space="preserve"> Э., </w:t>
      </w:r>
      <w:proofErr w:type="spellStart"/>
      <w:r w:rsidRPr="004C3491">
        <w:rPr>
          <w:color w:val="000000"/>
          <w:sz w:val="28"/>
          <w:szCs w:val="28"/>
          <w:shd w:val="clear" w:color="auto" w:fill="F8F9FC"/>
        </w:rPr>
        <w:t>Вудхалл</w:t>
      </w:r>
      <w:proofErr w:type="spellEnd"/>
      <w:r w:rsidRPr="004C3491">
        <w:rPr>
          <w:color w:val="000000"/>
          <w:sz w:val="28"/>
          <w:szCs w:val="28"/>
          <w:shd w:val="clear" w:color="auto" w:fill="F8F9FC"/>
        </w:rPr>
        <w:t xml:space="preserve"> А. Операционные системы. Разработка и реализация (+CD). Классика CS. 3-е изд. — СПб</w:t>
      </w:r>
      <w:proofErr w:type="gramStart"/>
      <w:r w:rsidRPr="004C3491">
        <w:rPr>
          <w:color w:val="000000"/>
          <w:sz w:val="28"/>
          <w:szCs w:val="28"/>
          <w:shd w:val="clear" w:color="auto" w:fill="F8F9FC"/>
        </w:rPr>
        <w:t xml:space="preserve">.: </w:t>
      </w:r>
      <w:proofErr w:type="gramEnd"/>
      <w:r w:rsidRPr="004C3491">
        <w:rPr>
          <w:color w:val="000000"/>
          <w:sz w:val="28"/>
          <w:szCs w:val="28"/>
          <w:shd w:val="clear" w:color="auto" w:fill="F8F9FC"/>
        </w:rPr>
        <w:t>Питер, 2007. — 704 с: ил.</w:t>
      </w:r>
    </w:p>
    <w:p w14:paraId="27C4AAB0" w14:textId="2BBB8543" w:rsidR="004C3491" w:rsidRPr="004C3491" w:rsidRDefault="004C3491" w:rsidP="004C3491">
      <w:pPr>
        <w:widowControl w:val="0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proofErr w:type="spellStart"/>
      <w:r w:rsidRPr="004C3491">
        <w:rPr>
          <w:sz w:val="28"/>
          <w:szCs w:val="28"/>
        </w:rPr>
        <w:t>Ахо</w:t>
      </w:r>
      <w:proofErr w:type="spellEnd"/>
      <w:r w:rsidRPr="004C3491">
        <w:rPr>
          <w:sz w:val="28"/>
          <w:szCs w:val="28"/>
        </w:rPr>
        <w:t xml:space="preserve"> А., </w:t>
      </w:r>
      <w:proofErr w:type="spellStart"/>
      <w:r w:rsidRPr="004C3491">
        <w:rPr>
          <w:sz w:val="28"/>
          <w:szCs w:val="28"/>
        </w:rPr>
        <w:t>Хопкрофт</w:t>
      </w:r>
      <w:proofErr w:type="spellEnd"/>
      <w:r w:rsidRPr="004C3491">
        <w:rPr>
          <w:sz w:val="28"/>
          <w:szCs w:val="28"/>
        </w:rPr>
        <w:t xml:space="preserve"> Д., Ульман Д. – Структуры данных и алгоритмы</w:t>
      </w:r>
      <w:proofErr w:type="gramStart"/>
      <w:r w:rsidRPr="004C3491">
        <w:rPr>
          <w:sz w:val="28"/>
          <w:szCs w:val="28"/>
        </w:rPr>
        <w:t xml:space="preserve">.: </w:t>
      </w:r>
      <w:proofErr w:type="gramEnd"/>
      <w:r w:rsidRPr="004C3491">
        <w:rPr>
          <w:sz w:val="28"/>
          <w:szCs w:val="28"/>
        </w:rPr>
        <w:t>Пер. с англ.: Уч. пос.- М., Издательский дом «Вильямс», 2016. – 400</w:t>
      </w:r>
      <w:r w:rsidRPr="004C3491">
        <w:rPr>
          <w:sz w:val="28"/>
          <w:szCs w:val="28"/>
          <w:lang w:val="uk-UA"/>
        </w:rPr>
        <w:t> </w:t>
      </w:r>
      <w:r w:rsidRPr="004C3491">
        <w:rPr>
          <w:sz w:val="28"/>
          <w:szCs w:val="28"/>
        </w:rPr>
        <w:t>с.</w:t>
      </w:r>
    </w:p>
    <w:p w14:paraId="53F436FA" w14:textId="77A22EBF" w:rsidR="004C3491" w:rsidRDefault="004C3491" w:rsidP="004C3491">
      <w:pPr>
        <w:widowControl w:val="0"/>
        <w:numPr>
          <w:ilvl w:val="0"/>
          <w:numId w:val="31"/>
        </w:numPr>
        <w:spacing w:line="360" w:lineRule="auto"/>
        <w:jc w:val="both"/>
      </w:pPr>
      <w:proofErr w:type="spellStart"/>
      <w:r>
        <w:rPr>
          <w:sz w:val="28"/>
          <w:szCs w:val="28"/>
        </w:rPr>
        <w:t>Вайсфельд</w:t>
      </w:r>
      <w:proofErr w:type="spellEnd"/>
      <w:r>
        <w:rPr>
          <w:sz w:val="28"/>
          <w:szCs w:val="28"/>
        </w:rPr>
        <w:t xml:space="preserve"> М.</w:t>
      </w:r>
      <w:r w:rsidR="00892ED8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Объектно-ориентирование</w:t>
      </w:r>
      <w:proofErr w:type="gramEnd"/>
      <w:r>
        <w:rPr>
          <w:sz w:val="28"/>
          <w:szCs w:val="28"/>
        </w:rPr>
        <w:t xml:space="preserve"> мышление</w:t>
      </w:r>
      <w:r w:rsidR="00892ED8" w:rsidRPr="00892ED8">
        <w:rPr>
          <w:sz w:val="28"/>
          <w:szCs w:val="28"/>
        </w:rPr>
        <w:t>/</w:t>
      </w:r>
      <w:r w:rsidR="00892ED8">
        <w:rPr>
          <w:sz w:val="28"/>
          <w:szCs w:val="28"/>
        </w:rPr>
        <w:t xml:space="preserve"> пер. с англ.: Питер, 2014</w:t>
      </w:r>
      <w:r w:rsidR="00892ED8" w:rsidRPr="00892ED8">
        <w:rPr>
          <w:sz w:val="28"/>
          <w:szCs w:val="28"/>
        </w:rPr>
        <w:t>.</w:t>
      </w:r>
      <w:r w:rsidR="00892ED8">
        <w:rPr>
          <w:sz w:val="28"/>
          <w:szCs w:val="28"/>
        </w:rPr>
        <w:t xml:space="preserve"> – 304 с.</w:t>
      </w:r>
    </w:p>
    <w:p w14:paraId="7AC4C3B5" w14:textId="77777777" w:rsidR="004C3491" w:rsidRPr="004C3491" w:rsidRDefault="004C3491" w:rsidP="004C3491">
      <w:pPr>
        <w:jc w:val="both"/>
      </w:pPr>
    </w:p>
    <w:sectPr w:rsidR="004C3491" w:rsidRPr="004C3491" w:rsidSect="0074038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-"/>
      <w:lvlJc w:val="left"/>
      <w:pPr>
        <w:tabs>
          <w:tab w:val="num" w:pos="0"/>
        </w:tabs>
        <w:ind w:left="1174" w:hanging="360"/>
      </w:pPr>
      <w:rPr>
        <w:rFonts w:ascii="Sitka Small" w:hAnsi="Sitka Small" w:cs="Sitka Small" w:hint="default"/>
      </w:rPr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</w:lvl>
  </w:abstractNum>
  <w:abstractNum w:abstractNumId="2">
    <w:nsid w:val="00000007"/>
    <w:multiLevelType w:val="multilevel"/>
    <w:tmpl w:val="00000007"/>
    <w:name w:val="WW8Num2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8"/>
    <w:multiLevelType w:val="singleLevel"/>
    <w:tmpl w:val="00000008"/>
    <w:name w:val="WW8Num25"/>
    <w:lvl w:ilvl="0">
      <w:start w:val="1"/>
      <w:numFmt w:val="decimal"/>
      <w:lvlText w:val="%1."/>
      <w:lvlJc w:val="left"/>
      <w:pPr>
        <w:tabs>
          <w:tab w:val="num" w:pos="0"/>
        </w:tabs>
        <w:ind w:left="1174" w:hanging="360"/>
      </w:pPr>
      <w:rPr>
        <w:color w:val="000000"/>
        <w:sz w:val="27"/>
        <w:szCs w:val="27"/>
      </w:rPr>
    </w:lvl>
  </w:abstractNum>
  <w:abstractNum w:abstractNumId="4">
    <w:nsid w:val="0000000A"/>
    <w:multiLevelType w:val="singleLevel"/>
    <w:tmpl w:val="0000000A"/>
    <w:name w:val="WW8Num28"/>
    <w:lvl w:ilvl="0">
      <w:start w:val="1"/>
      <w:numFmt w:val="bullet"/>
      <w:lvlText w:val="-"/>
      <w:lvlJc w:val="left"/>
      <w:pPr>
        <w:tabs>
          <w:tab w:val="num" w:pos="1174"/>
        </w:tabs>
        <w:ind w:left="1174" w:hanging="360"/>
      </w:pPr>
      <w:rPr>
        <w:rFonts w:ascii="Sitka Small" w:hAnsi="Sitka Small" w:cs="Sitka Small" w:hint="default"/>
      </w:rPr>
    </w:lvl>
  </w:abstractNum>
  <w:abstractNum w:abstractNumId="5">
    <w:nsid w:val="0000000B"/>
    <w:multiLevelType w:val="singleLevel"/>
    <w:tmpl w:val="0000000B"/>
    <w:name w:val="WW8Num30"/>
    <w:lvl w:ilvl="0">
      <w:start w:val="1"/>
      <w:numFmt w:val="bullet"/>
      <w:lvlText w:val="-"/>
      <w:lvlJc w:val="left"/>
      <w:pPr>
        <w:tabs>
          <w:tab w:val="num" w:pos="1174"/>
        </w:tabs>
        <w:ind w:left="1174" w:hanging="360"/>
      </w:pPr>
      <w:rPr>
        <w:rFonts w:ascii="Sitka Small" w:hAnsi="Sitka Small" w:cs="Sitka Small" w:hint="default"/>
      </w:rPr>
    </w:lvl>
  </w:abstractNum>
  <w:abstractNum w:abstractNumId="6">
    <w:nsid w:val="0000000C"/>
    <w:multiLevelType w:val="singleLevel"/>
    <w:tmpl w:val="0000000C"/>
    <w:name w:val="WW8Num37"/>
    <w:lvl w:ilvl="0">
      <w:start w:val="1"/>
      <w:numFmt w:val="bullet"/>
      <w:lvlText w:val="-"/>
      <w:lvlJc w:val="left"/>
      <w:pPr>
        <w:tabs>
          <w:tab w:val="num" w:pos="1174"/>
        </w:tabs>
        <w:ind w:left="1174" w:hanging="360"/>
      </w:pPr>
      <w:rPr>
        <w:rFonts w:ascii="Sitka Small" w:hAnsi="Sitka Small" w:cs="Sitka Small" w:hint="default"/>
      </w:rPr>
    </w:lvl>
  </w:abstractNum>
  <w:abstractNum w:abstractNumId="7">
    <w:nsid w:val="082B10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9EE1EE1"/>
    <w:multiLevelType w:val="hybridMultilevel"/>
    <w:tmpl w:val="BB205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153239"/>
    <w:multiLevelType w:val="hybridMultilevel"/>
    <w:tmpl w:val="9848A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505A66"/>
    <w:multiLevelType w:val="hybridMultilevel"/>
    <w:tmpl w:val="8D00C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1277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458389D"/>
    <w:multiLevelType w:val="hybridMultilevel"/>
    <w:tmpl w:val="55DC3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D70807"/>
    <w:multiLevelType w:val="hybridMultilevel"/>
    <w:tmpl w:val="421CB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0625C8"/>
    <w:multiLevelType w:val="hybridMultilevel"/>
    <w:tmpl w:val="3B802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422030"/>
    <w:multiLevelType w:val="hybridMultilevel"/>
    <w:tmpl w:val="42C25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2E76BB"/>
    <w:multiLevelType w:val="hybridMultilevel"/>
    <w:tmpl w:val="5394B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A354E"/>
    <w:multiLevelType w:val="hybridMultilevel"/>
    <w:tmpl w:val="745C5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1B629A"/>
    <w:multiLevelType w:val="hybridMultilevel"/>
    <w:tmpl w:val="8BB07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1C163B"/>
    <w:multiLevelType w:val="hybridMultilevel"/>
    <w:tmpl w:val="0CC68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213C75"/>
    <w:multiLevelType w:val="hybridMultilevel"/>
    <w:tmpl w:val="13225B32"/>
    <w:lvl w:ilvl="0" w:tplc="0000000C">
      <w:start w:val="1"/>
      <w:numFmt w:val="bullet"/>
      <w:lvlText w:val="-"/>
      <w:lvlJc w:val="left"/>
      <w:pPr>
        <w:ind w:left="720" w:hanging="360"/>
      </w:pPr>
      <w:rPr>
        <w:rFonts w:ascii="Sitka Small" w:hAnsi="Sitka Small" w:cs="Sitka Smal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676CE6"/>
    <w:multiLevelType w:val="hybridMultilevel"/>
    <w:tmpl w:val="F0C0A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022C83"/>
    <w:multiLevelType w:val="hybridMultilevel"/>
    <w:tmpl w:val="91D62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862F78"/>
    <w:multiLevelType w:val="hybridMultilevel"/>
    <w:tmpl w:val="927ABCB2"/>
    <w:lvl w:ilvl="0" w:tplc="0000000B">
      <w:start w:val="1"/>
      <w:numFmt w:val="bullet"/>
      <w:lvlText w:val="-"/>
      <w:lvlJc w:val="left"/>
      <w:pPr>
        <w:ind w:left="720" w:hanging="360"/>
      </w:pPr>
      <w:rPr>
        <w:rFonts w:ascii="Sitka Small" w:hAnsi="Sitka Small" w:cs="Sitka Smal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987105"/>
    <w:multiLevelType w:val="hybridMultilevel"/>
    <w:tmpl w:val="1786B808"/>
    <w:lvl w:ilvl="0" w:tplc="00000002">
      <w:start w:val="1"/>
      <w:numFmt w:val="bullet"/>
      <w:lvlText w:val="-"/>
      <w:lvlJc w:val="left"/>
      <w:pPr>
        <w:ind w:left="720" w:hanging="360"/>
      </w:pPr>
      <w:rPr>
        <w:rFonts w:ascii="Sitka Small" w:hAnsi="Sitka Small" w:cs="Sitka Smal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A210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C4C0887"/>
    <w:multiLevelType w:val="hybridMultilevel"/>
    <w:tmpl w:val="9FDAE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252BB7"/>
    <w:multiLevelType w:val="hybridMultilevel"/>
    <w:tmpl w:val="67940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E62874"/>
    <w:multiLevelType w:val="hybridMultilevel"/>
    <w:tmpl w:val="2C4A5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9523E0"/>
    <w:multiLevelType w:val="hybridMultilevel"/>
    <w:tmpl w:val="279CD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175FF9"/>
    <w:multiLevelType w:val="hybridMultilevel"/>
    <w:tmpl w:val="25405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721928"/>
    <w:multiLevelType w:val="hybridMultilevel"/>
    <w:tmpl w:val="B7248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4"/>
  </w:num>
  <w:num w:numId="7">
    <w:abstractNumId w:val="20"/>
  </w:num>
  <w:num w:numId="8">
    <w:abstractNumId w:val="23"/>
  </w:num>
  <w:num w:numId="9">
    <w:abstractNumId w:val="2"/>
  </w:num>
  <w:num w:numId="10">
    <w:abstractNumId w:val="13"/>
  </w:num>
  <w:num w:numId="11">
    <w:abstractNumId w:val="25"/>
  </w:num>
  <w:num w:numId="12">
    <w:abstractNumId w:val="7"/>
  </w:num>
  <w:num w:numId="13">
    <w:abstractNumId w:val="11"/>
  </w:num>
  <w:num w:numId="14">
    <w:abstractNumId w:val="16"/>
  </w:num>
  <w:num w:numId="15">
    <w:abstractNumId w:val="19"/>
  </w:num>
  <w:num w:numId="16">
    <w:abstractNumId w:val="28"/>
  </w:num>
  <w:num w:numId="17">
    <w:abstractNumId w:val="30"/>
  </w:num>
  <w:num w:numId="18">
    <w:abstractNumId w:val="14"/>
  </w:num>
  <w:num w:numId="19">
    <w:abstractNumId w:val="9"/>
  </w:num>
  <w:num w:numId="20">
    <w:abstractNumId w:val="17"/>
  </w:num>
  <w:num w:numId="21">
    <w:abstractNumId w:val="22"/>
  </w:num>
  <w:num w:numId="22">
    <w:abstractNumId w:val="29"/>
  </w:num>
  <w:num w:numId="23">
    <w:abstractNumId w:val="15"/>
  </w:num>
  <w:num w:numId="24">
    <w:abstractNumId w:val="27"/>
  </w:num>
  <w:num w:numId="25">
    <w:abstractNumId w:val="26"/>
  </w:num>
  <w:num w:numId="26">
    <w:abstractNumId w:val="12"/>
  </w:num>
  <w:num w:numId="27">
    <w:abstractNumId w:val="21"/>
  </w:num>
  <w:num w:numId="28">
    <w:abstractNumId w:val="31"/>
  </w:num>
  <w:num w:numId="29">
    <w:abstractNumId w:val="18"/>
  </w:num>
  <w:num w:numId="30">
    <w:abstractNumId w:val="8"/>
  </w:num>
  <w:num w:numId="31">
    <w:abstractNumId w:val="3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365"/>
    <w:rsid w:val="000C50F7"/>
    <w:rsid w:val="0036755B"/>
    <w:rsid w:val="003A3365"/>
    <w:rsid w:val="0047255F"/>
    <w:rsid w:val="004750DD"/>
    <w:rsid w:val="004A35EE"/>
    <w:rsid w:val="004C3491"/>
    <w:rsid w:val="00560A7F"/>
    <w:rsid w:val="0066097B"/>
    <w:rsid w:val="00740383"/>
    <w:rsid w:val="008111D6"/>
    <w:rsid w:val="00892ED8"/>
    <w:rsid w:val="008C6C48"/>
    <w:rsid w:val="00A363B5"/>
    <w:rsid w:val="00B7634A"/>
    <w:rsid w:val="00C6757D"/>
    <w:rsid w:val="00D64188"/>
    <w:rsid w:val="00DA6F21"/>
    <w:rsid w:val="00DC0649"/>
    <w:rsid w:val="00EC584B"/>
    <w:rsid w:val="00EF0786"/>
    <w:rsid w:val="00F0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ED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8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03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link w:val="30"/>
    <w:uiPriority w:val="9"/>
    <w:unhideWhenUsed/>
    <w:qFormat/>
    <w:rsid w:val="00740383"/>
    <w:pPr>
      <w:keepNext/>
      <w:keepLines/>
      <w:spacing w:before="280" w:after="240" w:line="240" w:lineRule="auto"/>
      <w:jc w:val="center"/>
      <w:outlineLvl w:val="2"/>
    </w:pPr>
    <w:rPr>
      <w:rFonts w:ascii="Times New Roman" w:eastAsiaTheme="majorEastAsia" w:hAnsi="Times New Roman" w:cstheme="majorBidi"/>
      <w:caps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40383"/>
    <w:rPr>
      <w:rFonts w:ascii="Times New Roman" w:eastAsiaTheme="majorEastAsia" w:hAnsi="Times New Roman" w:cstheme="majorBidi"/>
      <w:caps/>
      <w:color w:val="000000" w:themeColor="text1"/>
      <w:sz w:val="28"/>
      <w:szCs w:val="26"/>
      <w:lang w:eastAsia="ru-RU"/>
    </w:rPr>
  </w:style>
  <w:style w:type="character" w:styleId="a3">
    <w:name w:val="Hyperlink"/>
    <w:basedOn w:val="a0"/>
    <w:uiPriority w:val="99"/>
    <w:unhideWhenUsed/>
    <w:rsid w:val="0074038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403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740383"/>
    <w:pPr>
      <w:spacing w:line="259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740383"/>
    <w:pPr>
      <w:spacing w:after="100"/>
      <w:ind w:left="480"/>
    </w:pPr>
  </w:style>
  <w:style w:type="paragraph" w:styleId="2">
    <w:name w:val="toc 2"/>
    <w:basedOn w:val="a"/>
    <w:next w:val="a"/>
    <w:autoRedefine/>
    <w:uiPriority w:val="39"/>
    <w:unhideWhenUsed/>
    <w:rsid w:val="00740383"/>
    <w:pPr>
      <w:spacing w:after="100"/>
      <w:ind w:left="240"/>
    </w:pPr>
  </w:style>
  <w:style w:type="paragraph" w:styleId="a5">
    <w:name w:val="List Paragraph"/>
    <w:basedOn w:val="a"/>
    <w:uiPriority w:val="34"/>
    <w:qFormat/>
    <w:rsid w:val="000C50F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6418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418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8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03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link w:val="30"/>
    <w:uiPriority w:val="9"/>
    <w:unhideWhenUsed/>
    <w:qFormat/>
    <w:rsid w:val="00740383"/>
    <w:pPr>
      <w:keepNext/>
      <w:keepLines/>
      <w:spacing w:before="280" w:after="240" w:line="240" w:lineRule="auto"/>
      <w:jc w:val="center"/>
      <w:outlineLvl w:val="2"/>
    </w:pPr>
    <w:rPr>
      <w:rFonts w:ascii="Times New Roman" w:eastAsiaTheme="majorEastAsia" w:hAnsi="Times New Roman" w:cstheme="majorBidi"/>
      <w:caps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40383"/>
    <w:rPr>
      <w:rFonts w:ascii="Times New Roman" w:eastAsiaTheme="majorEastAsia" w:hAnsi="Times New Roman" w:cstheme="majorBidi"/>
      <w:caps/>
      <w:color w:val="000000" w:themeColor="text1"/>
      <w:sz w:val="28"/>
      <w:szCs w:val="26"/>
      <w:lang w:eastAsia="ru-RU"/>
    </w:rPr>
  </w:style>
  <w:style w:type="character" w:styleId="a3">
    <w:name w:val="Hyperlink"/>
    <w:basedOn w:val="a0"/>
    <w:uiPriority w:val="99"/>
    <w:unhideWhenUsed/>
    <w:rsid w:val="0074038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403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740383"/>
    <w:pPr>
      <w:spacing w:line="259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740383"/>
    <w:pPr>
      <w:spacing w:after="100"/>
      <w:ind w:left="480"/>
    </w:pPr>
  </w:style>
  <w:style w:type="paragraph" w:styleId="2">
    <w:name w:val="toc 2"/>
    <w:basedOn w:val="a"/>
    <w:next w:val="a"/>
    <w:autoRedefine/>
    <w:uiPriority w:val="39"/>
    <w:unhideWhenUsed/>
    <w:rsid w:val="00740383"/>
    <w:pPr>
      <w:spacing w:after="100"/>
      <w:ind w:left="240"/>
    </w:pPr>
  </w:style>
  <w:style w:type="paragraph" w:styleId="a5">
    <w:name w:val="List Paragraph"/>
    <w:basedOn w:val="a"/>
    <w:uiPriority w:val="34"/>
    <w:qFormat/>
    <w:rsid w:val="000C50F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6418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418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F3D1F-B0F3-49EA-9B0B-AF9864D21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2787</Words>
  <Characters>15888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Игорь</dc:creator>
  <cp:lastModifiedBy>ismail - [2010]</cp:lastModifiedBy>
  <cp:revision>2</cp:revision>
  <dcterms:created xsi:type="dcterms:W3CDTF">2020-12-13T16:34:00Z</dcterms:created>
  <dcterms:modified xsi:type="dcterms:W3CDTF">2020-12-13T16:34:00Z</dcterms:modified>
</cp:coreProperties>
</file>